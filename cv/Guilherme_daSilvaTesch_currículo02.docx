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F449D" w:rsidRDefault="00725DB0">
      <w:pPr>
        <w:pStyle w:val="divdocumentname"/>
        <w:spacing w:before="200" w:line="400" w:lineRule="atLeast"/>
        <w:jc w:val="right"/>
        <w:rPr>
          <w:rFonts w:ascii="Georgia" w:eastAsia="Georgia" w:hAnsi="Georgia" w:cs="Georgia"/>
          <w:b/>
          <w:bCs/>
          <w:sz w:val="40"/>
          <w:szCs w:val="40"/>
        </w:rPr>
      </w:pPr>
      <w:r>
        <w:rPr>
          <w:rStyle w:val="span"/>
          <w:rFonts w:ascii="Georgia" w:eastAsia="Georgia" w:hAnsi="Georgia" w:cs="Georgia"/>
          <w:b/>
          <w:bCs/>
          <w:sz w:val="40"/>
          <w:szCs w:val="40"/>
        </w:rPr>
        <w:t>Guilherme</w:t>
      </w:r>
      <w:r>
        <w:rPr>
          <w:rFonts w:ascii="Georgia" w:eastAsia="Georgia" w:hAnsi="Georgia" w:cs="Georgia"/>
          <w:b/>
          <w:bCs/>
          <w:sz w:val="40"/>
          <w:szCs w:val="40"/>
        </w:rPr>
        <w:t xml:space="preserve"> </w:t>
      </w:r>
      <w:r>
        <w:rPr>
          <w:rStyle w:val="span"/>
          <w:rFonts w:ascii="Georgia" w:eastAsia="Georgia" w:hAnsi="Georgia" w:cs="Georgia"/>
          <w:b/>
          <w:bCs/>
          <w:sz w:val="40"/>
          <w:szCs w:val="40"/>
        </w:rPr>
        <w:t>da Silva Tesch</w:t>
      </w:r>
    </w:p>
    <w:p w:rsidR="005F449D" w:rsidRDefault="00725DB0">
      <w:pPr>
        <w:pStyle w:val="divdocumentbottomborder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 </w:t>
      </w:r>
    </w:p>
    <w:p w:rsidR="005F449D" w:rsidRDefault="00725DB0">
      <w:pPr>
        <w:pStyle w:val="documentzipsuffix"/>
        <w:spacing w:before="60"/>
        <w:jc w:val="right"/>
        <w:rPr>
          <w:rFonts w:ascii="Georgia" w:eastAsia="Georgia" w:hAnsi="Georgia" w:cs="Georgia"/>
          <w:sz w:val="18"/>
          <w:szCs w:val="18"/>
        </w:rPr>
      </w:pPr>
      <w:r>
        <w:rPr>
          <w:rStyle w:val="span"/>
          <w:rFonts w:ascii="Georgia" w:eastAsia="Georgia" w:hAnsi="Georgia" w:cs="Georgia"/>
          <w:sz w:val="18"/>
          <w:szCs w:val="18"/>
        </w:rPr>
        <w:t xml:space="preserve">R. Padre </w:t>
      </w:r>
      <w:proofErr w:type="spellStart"/>
      <w:r>
        <w:rPr>
          <w:rStyle w:val="span"/>
          <w:rFonts w:ascii="Georgia" w:eastAsia="Georgia" w:hAnsi="Georgia" w:cs="Georgia"/>
          <w:sz w:val="18"/>
          <w:szCs w:val="18"/>
        </w:rPr>
        <w:t>Reinaldo</w:t>
      </w:r>
      <w:proofErr w:type="spellEnd"/>
      <w:r>
        <w:rPr>
          <w:rStyle w:val="span"/>
          <w:rFonts w:ascii="Georgia" w:eastAsia="Georgia" w:hAnsi="Georgia" w:cs="Georgia"/>
          <w:sz w:val="18"/>
          <w:szCs w:val="18"/>
        </w:rPr>
        <w:t xml:space="preserve"> - Harmonia Canoas - RS, 92320-740</w:t>
      </w:r>
    </w:p>
    <w:p w:rsidR="005F449D" w:rsidRDefault="00725DB0">
      <w:pPr>
        <w:pStyle w:val="documentzipprefix"/>
        <w:jc w:val="right"/>
        <w:rPr>
          <w:rFonts w:ascii="Georgia" w:eastAsia="Georgia" w:hAnsi="Georgia" w:cs="Georgia"/>
          <w:sz w:val="18"/>
          <w:szCs w:val="18"/>
        </w:rPr>
      </w:pPr>
      <w:r>
        <w:rPr>
          <w:rStyle w:val="span"/>
          <w:rFonts w:ascii="Georgia" w:eastAsia="Georgia" w:hAnsi="Georgia" w:cs="Georgia"/>
          <w:sz w:val="18"/>
          <w:szCs w:val="18"/>
        </w:rPr>
        <w:t>R. Padre Reinaldo - Harmonia Canoas - RS, 92320-740</w:t>
      </w:r>
    </w:p>
    <w:p w:rsidR="005F449D" w:rsidRDefault="00725DB0">
      <w:pPr>
        <w:pStyle w:val="div"/>
        <w:jc w:val="right"/>
        <w:rPr>
          <w:rFonts w:ascii="Georgia" w:eastAsia="Georgia" w:hAnsi="Georgia" w:cs="Georgia"/>
          <w:sz w:val="18"/>
          <w:szCs w:val="18"/>
        </w:rPr>
      </w:pPr>
      <w:r>
        <w:rPr>
          <w:rStyle w:val="span"/>
          <w:rFonts w:ascii="Georgia" w:eastAsia="Georgia" w:hAnsi="Georgia" w:cs="Georgia"/>
          <w:sz w:val="18"/>
          <w:szCs w:val="18"/>
        </w:rPr>
        <w:t>51991610342</w:t>
      </w:r>
      <w:r>
        <w:rPr>
          <w:rFonts w:ascii="Georgia" w:eastAsia="Georgia" w:hAnsi="Georgia" w:cs="Georgia"/>
          <w:sz w:val="18"/>
          <w:szCs w:val="18"/>
        </w:rPr>
        <w:t xml:space="preserve"> </w:t>
      </w:r>
      <w:r>
        <w:rPr>
          <w:rStyle w:val="span"/>
          <w:rFonts w:ascii="Georgia" w:eastAsia="Georgia" w:hAnsi="Georgia" w:cs="Georgia"/>
          <w:sz w:val="18"/>
          <w:szCs w:val="18"/>
        </w:rPr>
        <w:t>| tesch.guilherme@hotmail.com</w:t>
      </w:r>
      <w:r>
        <w:rPr>
          <w:rFonts w:ascii="Georgia" w:eastAsia="Georgia" w:hAnsi="Georgia" w:cs="Georgia"/>
          <w:sz w:val="18"/>
          <w:szCs w:val="18"/>
        </w:rPr>
        <w:t xml:space="preserve"> </w:t>
      </w:r>
    </w:p>
    <w:p w:rsidR="006C28A8" w:rsidRDefault="00725DB0">
      <w:pPr>
        <w:pStyle w:val="div"/>
        <w:jc w:val="right"/>
        <w:rPr>
          <w:rStyle w:val="span"/>
          <w:rFonts w:ascii="Georgia" w:eastAsia="Georgia" w:hAnsi="Georgia" w:cs="Georgia"/>
          <w:sz w:val="18"/>
          <w:szCs w:val="18"/>
        </w:rPr>
      </w:pPr>
      <w:r>
        <w:rPr>
          <w:rStyle w:val="documenttxtBold"/>
          <w:rFonts w:ascii="Georgia" w:eastAsia="Georgia" w:hAnsi="Georgia" w:cs="Georgia"/>
          <w:sz w:val="18"/>
          <w:szCs w:val="18"/>
        </w:rPr>
        <w:t>Data de </w:t>
      </w:r>
      <w:proofErr w:type="spellStart"/>
      <w:r>
        <w:rPr>
          <w:rStyle w:val="documenttxtBold"/>
          <w:rFonts w:ascii="Georgia" w:eastAsia="Georgia" w:hAnsi="Georgia" w:cs="Georgia"/>
          <w:sz w:val="18"/>
          <w:szCs w:val="18"/>
        </w:rPr>
        <w:t>nascimento</w:t>
      </w:r>
      <w:proofErr w:type="spellEnd"/>
      <w:r>
        <w:rPr>
          <w:rStyle w:val="documentbeforecolonspace"/>
          <w:rFonts w:ascii="Georgia" w:eastAsia="Georgia" w:hAnsi="Georgia" w:cs="Georgia"/>
          <w:sz w:val="18"/>
          <w:szCs w:val="18"/>
        </w:rPr>
        <w:t> </w:t>
      </w:r>
      <w:r>
        <w:rPr>
          <w:rStyle w:val="documenttxtBold"/>
          <w:rFonts w:ascii="Georgia" w:eastAsia="Georgia" w:hAnsi="Georgia" w:cs="Georgia"/>
          <w:sz w:val="18"/>
          <w:szCs w:val="18"/>
        </w:rPr>
        <w:t>:</w:t>
      </w:r>
      <w:r>
        <w:rPr>
          <w:rStyle w:val="span"/>
          <w:rFonts w:ascii="Georgia" w:eastAsia="Georgia" w:hAnsi="Georgia" w:cs="Georgia"/>
          <w:sz w:val="18"/>
          <w:szCs w:val="18"/>
        </w:rPr>
        <w:t xml:space="preserve"> 16 de Abril de 2004 | </w:t>
      </w:r>
      <w:proofErr w:type="spellStart"/>
      <w:r>
        <w:rPr>
          <w:rStyle w:val="documenttxtBold"/>
          <w:rFonts w:ascii="Georgia" w:eastAsia="Georgia" w:hAnsi="Georgia" w:cs="Georgia"/>
          <w:sz w:val="18"/>
          <w:szCs w:val="18"/>
        </w:rPr>
        <w:t>Nacionalidade</w:t>
      </w:r>
      <w:proofErr w:type="spellEnd"/>
      <w:r>
        <w:rPr>
          <w:rStyle w:val="documentbeforecolonspace"/>
          <w:rFonts w:ascii="Georgia" w:eastAsia="Georgia" w:hAnsi="Georgia" w:cs="Georgia"/>
          <w:sz w:val="18"/>
          <w:szCs w:val="18"/>
        </w:rPr>
        <w:t> </w:t>
      </w:r>
      <w:r>
        <w:rPr>
          <w:rStyle w:val="documenttxtBold"/>
          <w:rFonts w:ascii="Georgia" w:eastAsia="Georgia" w:hAnsi="Georgia" w:cs="Georgia"/>
          <w:sz w:val="18"/>
          <w:szCs w:val="18"/>
        </w:rPr>
        <w:t>: </w:t>
      </w:r>
      <w:proofErr w:type="spellStart"/>
      <w:r>
        <w:rPr>
          <w:rStyle w:val="span"/>
          <w:rFonts w:ascii="Georgia" w:eastAsia="Georgia" w:hAnsi="Georgia" w:cs="Georgia"/>
          <w:sz w:val="18"/>
          <w:szCs w:val="18"/>
        </w:rPr>
        <w:t>Brasileira</w:t>
      </w:r>
      <w:proofErr w:type="spellEnd"/>
      <w:r>
        <w:rPr>
          <w:rStyle w:val="span"/>
          <w:rFonts w:ascii="Georgia" w:eastAsia="Georgia" w:hAnsi="Georgia" w:cs="Georgia"/>
          <w:sz w:val="18"/>
          <w:szCs w:val="18"/>
        </w:rPr>
        <w:t xml:space="preserve"> | </w:t>
      </w:r>
      <w:r>
        <w:rPr>
          <w:rStyle w:val="documenttxtBold"/>
          <w:rFonts w:ascii="Georgia" w:eastAsia="Georgia" w:hAnsi="Georgia" w:cs="Georgia"/>
          <w:sz w:val="18"/>
          <w:szCs w:val="18"/>
        </w:rPr>
        <w:t>Link</w:t>
      </w:r>
      <w:r>
        <w:rPr>
          <w:rStyle w:val="documentbeforecolonspace"/>
          <w:rFonts w:ascii="Georgia" w:eastAsia="Georgia" w:hAnsi="Georgia" w:cs="Georgia"/>
          <w:sz w:val="18"/>
          <w:szCs w:val="18"/>
        </w:rPr>
        <w:t> </w:t>
      </w:r>
      <w:r>
        <w:rPr>
          <w:rStyle w:val="documenttxtBold"/>
          <w:rFonts w:ascii="Georgia" w:eastAsia="Georgia" w:hAnsi="Georgia" w:cs="Georgia"/>
          <w:sz w:val="18"/>
          <w:szCs w:val="18"/>
        </w:rPr>
        <w:t>: </w:t>
      </w:r>
      <w:hyperlink r:id="rId5" w:history="1">
        <w:r w:rsidR="006C28A8" w:rsidRPr="00BA05B9">
          <w:rPr>
            <w:rStyle w:val="Hyperlink"/>
            <w:rFonts w:ascii="Georgia" w:eastAsia="Georgia" w:hAnsi="Georgia" w:cs="Georgia"/>
            <w:sz w:val="18"/>
            <w:szCs w:val="18"/>
          </w:rPr>
          <w:t>https://www.linkedin.com/in/guilherme</w:t>
        </w:r>
        <w:r w:rsidR="006C28A8" w:rsidRPr="00BA05B9">
          <w:rPr>
            <w:rStyle w:val="Hyperlink"/>
            <w:rFonts w:ascii="Georgia" w:eastAsia="Georgia" w:hAnsi="Georgia" w:cs="Georgia"/>
            <w:sz w:val="18"/>
            <w:szCs w:val="18"/>
          </w:rPr>
          <w:noBreakHyphen/>
          <w:t>tesch</w:t>
        </w:r>
        <w:r w:rsidR="006C28A8" w:rsidRPr="00BA05B9">
          <w:rPr>
            <w:rStyle w:val="Hyperlink"/>
            <w:rFonts w:ascii="Georgia" w:eastAsia="Georgia" w:hAnsi="Georgia" w:cs="Georgia"/>
            <w:sz w:val="18"/>
            <w:szCs w:val="18"/>
          </w:rPr>
          <w:noBreakHyphen/>
          <w:t>ba0766</w:t>
        </w:r>
      </w:hyperlink>
    </w:p>
    <w:p w:rsidR="006C28A8" w:rsidRDefault="006C28A8" w:rsidP="006C28A8">
      <w:pPr>
        <w:pStyle w:val="div"/>
        <w:jc w:val="right"/>
        <w:rPr>
          <w:rStyle w:val="sclwnth-last-child1sprtr"/>
          <w:rFonts w:ascii="Georgia" w:eastAsia="Georgia" w:hAnsi="Georgia" w:cs="Georgia"/>
          <w:vanish w:val="0"/>
          <w:sz w:val="18"/>
          <w:szCs w:val="18"/>
        </w:rPr>
      </w:pPr>
      <w:r>
        <w:rPr>
          <w:rStyle w:val="sclwnth-last-child1sprtr"/>
          <w:rFonts w:ascii="Georgia" w:eastAsia="Georgia" w:hAnsi="Georgia" w:cs="Georgia"/>
          <w:b/>
          <w:vanish w:val="0"/>
          <w:sz w:val="18"/>
          <w:szCs w:val="18"/>
        </w:rPr>
        <w:t xml:space="preserve">Link:  </w:t>
      </w:r>
      <w:hyperlink r:id="rId6" w:history="1">
        <w:r w:rsidRPr="00BA05B9">
          <w:rPr>
            <w:rStyle w:val="Hyperlink"/>
            <w:rFonts w:ascii="Georgia" w:eastAsia="Georgia" w:hAnsi="Georgia" w:cs="Georgia"/>
            <w:sz w:val="18"/>
            <w:szCs w:val="18"/>
          </w:rPr>
          <w:t>https://github.com/GTesch07</w:t>
        </w:r>
      </w:hyperlink>
    </w:p>
    <w:p w:rsidR="005F449D" w:rsidRDefault="00725DB0" w:rsidP="006C28A8">
      <w:pPr>
        <w:pStyle w:val="div"/>
        <w:jc w:val="right"/>
        <w:rPr>
          <w:rFonts w:ascii="Georgia" w:eastAsia="Georgia" w:hAnsi="Georgia" w:cs="Georgia"/>
          <w:sz w:val="18"/>
          <w:szCs w:val="18"/>
        </w:rPr>
      </w:pPr>
      <w:r>
        <w:rPr>
          <w:rStyle w:val="sclwnth-last-child1sprtr"/>
          <w:rFonts w:ascii="Georgia" w:eastAsia="Georgia" w:hAnsi="Georgia" w:cs="Georgia"/>
          <w:sz w:val="18"/>
          <w:szCs w:val="18"/>
        </w:rPr>
        <w:t xml:space="preserve"> | </w:t>
      </w:r>
    </w:p>
    <w:p w:rsidR="005F449D" w:rsidRDefault="00725DB0">
      <w:pPr>
        <w:pStyle w:val="divdocumentdivsectiontitle"/>
        <w:spacing w:before="200" w:after="50"/>
        <w:rPr>
          <w:rFonts w:ascii="Georgia" w:eastAsia="Georgia" w:hAnsi="Georgia" w:cs="Georgia"/>
          <w:b/>
          <w:bCs/>
          <w:color w:val="1B1D1E"/>
        </w:rPr>
      </w:pPr>
      <w:proofErr w:type="spellStart"/>
      <w:r>
        <w:rPr>
          <w:rFonts w:ascii="Georgia" w:eastAsia="Georgia" w:hAnsi="Georgia" w:cs="Georgia"/>
          <w:b/>
          <w:bCs/>
          <w:color w:val="1B1D1E"/>
        </w:rPr>
        <w:t>Resumo</w:t>
      </w:r>
      <w:proofErr w:type="spellEnd"/>
    </w:p>
    <w:p w:rsidR="005F449D" w:rsidRDefault="00725DB0">
      <w:pPr>
        <w:pStyle w:val="p"/>
        <w:spacing w:line="260" w:lineRule="atLeast"/>
        <w:ind w:left="800"/>
        <w:rPr>
          <w:rFonts w:ascii="Georgia" w:eastAsia="Georgia" w:hAnsi="Georgia" w:cs="Georgia"/>
          <w:sz w:val="20"/>
          <w:szCs w:val="20"/>
        </w:rPr>
      </w:pPr>
      <w:proofErr w:type="spellStart"/>
      <w:r>
        <w:rPr>
          <w:rFonts w:ascii="Georgia" w:eastAsia="Georgia" w:hAnsi="Georgia" w:cs="Georgia"/>
          <w:sz w:val="20"/>
          <w:szCs w:val="20"/>
        </w:rPr>
        <w:t>Técnico</w:t>
      </w:r>
      <w:proofErr w:type="spellEnd"/>
      <w:r>
        <w:rPr>
          <w:rFonts w:ascii="Georgia" w:eastAsia="Georgia" w:hAnsi="Georgia" w:cs="Georgia"/>
          <w:sz w:val="20"/>
          <w:szCs w:val="20"/>
        </w:rPr>
        <w:t xml:space="preserve"> de </w:t>
      </w:r>
      <w:proofErr w:type="spellStart"/>
      <w:r>
        <w:rPr>
          <w:rFonts w:ascii="Georgia" w:eastAsia="Georgia" w:hAnsi="Georgia" w:cs="Georgia"/>
          <w:sz w:val="20"/>
          <w:szCs w:val="20"/>
        </w:rPr>
        <w:t>Suporte</w:t>
      </w:r>
      <w:proofErr w:type="spellEnd"/>
      <w:r>
        <w:rPr>
          <w:rFonts w:ascii="Georgia" w:eastAsia="Georgia" w:hAnsi="Georgia" w:cs="Georgia"/>
          <w:sz w:val="20"/>
          <w:szCs w:val="20"/>
        </w:rPr>
        <w:t xml:space="preserve"> com 1 </w:t>
      </w:r>
      <w:proofErr w:type="spellStart"/>
      <w:r>
        <w:rPr>
          <w:rFonts w:ascii="Georgia" w:eastAsia="Georgia" w:hAnsi="Georgia" w:cs="Georgia"/>
          <w:sz w:val="20"/>
          <w:szCs w:val="20"/>
        </w:rPr>
        <w:t>ano</w:t>
      </w:r>
      <w:proofErr w:type="spellEnd"/>
      <w:r>
        <w:rPr>
          <w:rFonts w:ascii="Georgia" w:eastAsia="Georgia" w:hAnsi="Georgia" w:cs="Georgia"/>
          <w:sz w:val="20"/>
          <w:szCs w:val="20"/>
        </w:rPr>
        <w:t xml:space="preserve"> de </w:t>
      </w:r>
      <w:proofErr w:type="spellStart"/>
      <w:r>
        <w:rPr>
          <w:rFonts w:ascii="Georgia" w:eastAsia="Georgia" w:hAnsi="Georgia" w:cs="Georgia"/>
          <w:sz w:val="20"/>
          <w:szCs w:val="20"/>
        </w:rPr>
        <w:t>experiência</w:t>
      </w:r>
      <w:proofErr w:type="spellEnd"/>
      <w:r>
        <w:rPr>
          <w:rFonts w:ascii="Georgia" w:eastAsia="Georgia" w:hAnsi="Georgia" w:cs="Georgia"/>
          <w:sz w:val="20"/>
          <w:szCs w:val="20"/>
        </w:rPr>
        <w:t xml:space="preserve"> </w:t>
      </w:r>
      <w:proofErr w:type="spellStart"/>
      <w:proofErr w:type="gramStart"/>
      <w:r>
        <w:rPr>
          <w:rFonts w:ascii="Georgia" w:eastAsia="Georgia" w:hAnsi="Georgia" w:cs="Georgia"/>
          <w:sz w:val="20"/>
          <w:szCs w:val="20"/>
        </w:rPr>
        <w:t>na</w:t>
      </w:r>
      <w:proofErr w:type="spellEnd"/>
      <w:proofErr w:type="gramEnd"/>
      <w:r>
        <w:rPr>
          <w:rFonts w:ascii="Georgia" w:eastAsia="Georgia" w:hAnsi="Georgia" w:cs="Georgia"/>
          <w:sz w:val="20"/>
          <w:szCs w:val="20"/>
        </w:rPr>
        <w:t xml:space="preserve"> </w:t>
      </w:r>
      <w:proofErr w:type="spellStart"/>
      <w:r>
        <w:rPr>
          <w:rFonts w:ascii="Georgia" w:eastAsia="Georgia" w:hAnsi="Georgia" w:cs="Georgia"/>
          <w:sz w:val="20"/>
          <w:szCs w:val="20"/>
        </w:rPr>
        <w:t>área</w:t>
      </w:r>
      <w:proofErr w:type="spellEnd"/>
      <w:r>
        <w:rPr>
          <w:rFonts w:ascii="Georgia" w:eastAsia="Georgia" w:hAnsi="Georgia" w:cs="Georgia"/>
          <w:sz w:val="20"/>
          <w:szCs w:val="20"/>
        </w:rPr>
        <w:t xml:space="preserve"> e </w:t>
      </w:r>
      <w:proofErr w:type="spellStart"/>
      <w:r>
        <w:rPr>
          <w:rFonts w:ascii="Georgia" w:eastAsia="Georgia" w:hAnsi="Georgia" w:cs="Georgia"/>
          <w:sz w:val="20"/>
          <w:szCs w:val="20"/>
        </w:rPr>
        <w:t>estudante</w:t>
      </w:r>
      <w:proofErr w:type="spellEnd"/>
      <w:r>
        <w:rPr>
          <w:rFonts w:ascii="Georgia" w:eastAsia="Georgia" w:hAnsi="Georgia" w:cs="Georgia"/>
          <w:sz w:val="20"/>
          <w:szCs w:val="20"/>
        </w:rPr>
        <w:t xml:space="preserve"> de </w:t>
      </w:r>
      <w:proofErr w:type="spellStart"/>
      <w:r>
        <w:rPr>
          <w:rFonts w:ascii="Georgia" w:eastAsia="Georgia" w:hAnsi="Georgia" w:cs="Georgia"/>
          <w:sz w:val="20"/>
          <w:szCs w:val="20"/>
        </w:rPr>
        <w:t>Análise</w:t>
      </w:r>
      <w:proofErr w:type="spellEnd"/>
      <w:r>
        <w:rPr>
          <w:rFonts w:ascii="Georgia" w:eastAsia="Georgia" w:hAnsi="Georgia" w:cs="Georgia"/>
          <w:sz w:val="20"/>
          <w:szCs w:val="20"/>
        </w:rPr>
        <w:t xml:space="preserve"> e </w:t>
      </w:r>
      <w:proofErr w:type="spellStart"/>
      <w:r>
        <w:rPr>
          <w:rFonts w:ascii="Georgia" w:eastAsia="Georgia" w:hAnsi="Georgia" w:cs="Georgia"/>
          <w:sz w:val="20"/>
          <w:szCs w:val="20"/>
        </w:rPr>
        <w:t>Desenvolvimento</w:t>
      </w:r>
      <w:proofErr w:type="spellEnd"/>
      <w:r>
        <w:rPr>
          <w:rFonts w:ascii="Georgia" w:eastAsia="Georgia" w:hAnsi="Georgia" w:cs="Georgia"/>
          <w:sz w:val="20"/>
          <w:szCs w:val="20"/>
        </w:rPr>
        <w:t xml:space="preserve"> de </w:t>
      </w:r>
      <w:proofErr w:type="spellStart"/>
      <w:r>
        <w:rPr>
          <w:rFonts w:ascii="Georgia" w:eastAsia="Georgia" w:hAnsi="Georgia" w:cs="Georgia"/>
          <w:sz w:val="20"/>
          <w:szCs w:val="20"/>
        </w:rPr>
        <w:t>Sistemas</w:t>
      </w:r>
      <w:proofErr w:type="spellEnd"/>
      <w:r>
        <w:rPr>
          <w:rFonts w:ascii="Georgia" w:eastAsia="Georgia" w:hAnsi="Georgia" w:cs="Georgia"/>
          <w:sz w:val="20"/>
          <w:szCs w:val="20"/>
        </w:rPr>
        <w:t xml:space="preserve"> </w:t>
      </w:r>
      <w:proofErr w:type="spellStart"/>
      <w:r>
        <w:rPr>
          <w:rFonts w:ascii="Georgia" w:eastAsia="Georgia" w:hAnsi="Georgia" w:cs="Georgia"/>
          <w:sz w:val="20"/>
          <w:szCs w:val="20"/>
        </w:rPr>
        <w:t>na</w:t>
      </w:r>
      <w:proofErr w:type="spellEnd"/>
      <w:r>
        <w:rPr>
          <w:rFonts w:ascii="Georgia" w:eastAsia="Georgia" w:hAnsi="Georgia" w:cs="Georgia"/>
          <w:sz w:val="20"/>
          <w:szCs w:val="20"/>
        </w:rPr>
        <w:t xml:space="preserve"> </w:t>
      </w:r>
      <w:proofErr w:type="spellStart"/>
      <w:r>
        <w:rPr>
          <w:rFonts w:ascii="Georgia" w:eastAsia="Georgia" w:hAnsi="Georgia" w:cs="Georgia"/>
          <w:sz w:val="20"/>
          <w:szCs w:val="20"/>
        </w:rPr>
        <w:t>Unicesumar</w:t>
      </w:r>
      <w:proofErr w:type="spellEnd"/>
      <w:r>
        <w:rPr>
          <w:rFonts w:ascii="Georgia" w:eastAsia="Georgia" w:hAnsi="Georgia" w:cs="Georgia"/>
          <w:sz w:val="20"/>
          <w:szCs w:val="20"/>
        </w:rPr>
        <w:t xml:space="preserve">. </w:t>
      </w:r>
      <w:proofErr w:type="spellStart"/>
      <w:r>
        <w:rPr>
          <w:rFonts w:ascii="Georgia" w:eastAsia="Georgia" w:hAnsi="Georgia" w:cs="Georgia"/>
          <w:sz w:val="20"/>
          <w:szCs w:val="20"/>
        </w:rPr>
        <w:t>Ao</w:t>
      </w:r>
      <w:proofErr w:type="spellEnd"/>
      <w:r>
        <w:rPr>
          <w:rFonts w:ascii="Georgia" w:eastAsia="Georgia" w:hAnsi="Georgia" w:cs="Georgia"/>
          <w:sz w:val="20"/>
          <w:szCs w:val="20"/>
        </w:rPr>
        <w:t xml:space="preserve"> </w:t>
      </w:r>
      <w:proofErr w:type="spellStart"/>
      <w:r>
        <w:rPr>
          <w:rFonts w:ascii="Georgia" w:eastAsia="Georgia" w:hAnsi="Georgia" w:cs="Georgia"/>
          <w:sz w:val="20"/>
          <w:szCs w:val="20"/>
        </w:rPr>
        <w:t>longo</w:t>
      </w:r>
      <w:proofErr w:type="spellEnd"/>
      <w:r>
        <w:rPr>
          <w:rFonts w:ascii="Georgia" w:eastAsia="Georgia" w:hAnsi="Georgia" w:cs="Georgia"/>
          <w:sz w:val="20"/>
          <w:szCs w:val="20"/>
        </w:rPr>
        <w:t xml:space="preserve"> da </w:t>
      </w:r>
      <w:proofErr w:type="spellStart"/>
      <w:r>
        <w:rPr>
          <w:rFonts w:ascii="Georgia" w:eastAsia="Georgia" w:hAnsi="Georgia" w:cs="Georgia"/>
          <w:sz w:val="20"/>
          <w:szCs w:val="20"/>
        </w:rPr>
        <w:t>minha</w:t>
      </w:r>
      <w:proofErr w:type="spellEnd"/>
      <w:r>
        <w:rPr>
          <w:rFonts w:ascii="Georgia" w:eastAsia="Georgia" w:hAnsi="Georgia" w:cs="Georgia"/>
          <w:sz w:val="20"/>
          <w:szCs w:val="20"/>
        </w:rPr>
        <w:t xml:space="preserve"> </w:t>
      </w:r>
      <w:proofErr w:type="spellStart"/>
      <w:r>
        <w:rPr>
          <w:rFonts w:ascii="Georgia" w:eastAsia="Georgia" w:hAnsi="Georgia" w:cs="Georgia"/>
          <w:sz w:val="20"/>
          <w:szCs w:val="20"/>
        </w:rPr>
        <w:t>jornada</w:t>
      </w:r>
      <w:proofErr w:type="spellEnd"/>
      <w:r>
        <w:rPr>
          <w:rFonts w:ascii="Georgia" w:eastAsia="Georgia" w:hAnsi="Georgia" w:cs="Georgia"/>
          <w:sz w:val="20"/>
          <w:szCs w:val="20"/>
        </w:rPr>
        <w:t xml:space="preserve"> </w:t>
      </w:r>
      <w:proofErr w:type="spellStart"/>
      <w:r>
        <w:rPr>
          <w:rFonts w:ascii="Georgia" w:eastAsia="Georgia" w:hAnsi="Georgia" w:cs="Georgia"/>
          <w:sz w:val="20"/>
          <w:szCs w:val="20"/>
        </w:rPr>
        <w:t>acadêmica</w:t>
      </w:r>
      <w:proofErr w:type="spellEnd"/>
      <w:r>
        <w:rPr>
          <w:rFonts w:ascii="Georgia" w:eastAsia="Georgia" w:hAnsi="Georgia" w:cs="Georgia"/>
          <w:sz w:val="20"/>
          <w:szCs w:val="20"/>
        </w:rPr>
        <w:t xml:space="preserve">, </w:t>
      </w:r>
      <w:proofErr w:type="spellStart"/>
      <w:r>
        <w:rPr>
          <w:rFonts w:ascii="Georgia" w:eastAsia="Georgia" w:hAnsi="Georgia" w:cs="Georgia"/>
          <w:sz w:val="20"/>
          <w:szCs w:val="20"/>
        </w:rPr>
        <w:t>tenho</w:t>
      </w:r>
      <w:proofErr w:type="spellEnd"/>
      <w:r>
        <w:rPr>
          <w:rFonts w:ascii="Georgia" w:eastAsia="Georgia" w:hAnsi="Georgia" w:cs="Georgia"/>
          <w:sz w:val="20"/>
          <w:szCs w:val="20"/>
        </w:rPr>
        <w:t xml:space="preserve"> me </w:t>
      </w:r>
      <w:proofErr w:type="spellStart"/>
      <w:r>
        <w:rPr>
          <w:rFonts w:ascii="Georgia" w:eastAsia="Georgia" w:hAnsi="Georgia" w:cs="Georgia"/>
          <w:sz w:val="20"/>
          <w:szCs w:val="20"/>
        </w:rPr>
        <w:t>dedicado</w:t>
      </w:r>
      <w:proofErr w:type="spellEnd"/>
      <w:r>
        <w:rPr>
          <w:rFonts w:ascii="Georgia" w:eastAsia="Georgia" w:hAnsi="Georgia" w:cs="Georgia"/>
          <w:sz w:val="20"/>
          <w:szCs w:val="20"/>
        </w:rPr>
        <w:t xml:space="preserve"> a </w:t>
      </w:r>
      <w:proofErr w:type="spellStart"/>
      <w:r>
        <w:rPr>
          <w:rFonts w:ascii="Georgia" w:eastAsia="Georgia" w:hAnsi="Georgia" w:cs="Georgia"/>
          <w:sz w:val="20"/>
          <w:szCs w:val="20"/>
        </w:rPr>
        <w:t>adquirir</w:t>
      </w:r>
      <w:proofErr w:type="spellEnd"/>
      <w:r>
        <w:rPr>
          <w:rFonts w:ascii="Georgia" w:eastAsia="Georgia" w:hAnsi="Georgia" w:cs="Georgia"/>
          <w:sz w:val="20"/>
          <w:szCs w:val="20"/>
        </w:rPr>
        <w:t xml:space="preserve"> </w:t>
      </w:r>
      <w:proofErr w:type="spellStart"/>
      <w:r>
        <w:rPr>
          <w:rFonts w:ascii="Georgia" w:eastAsia="Georgia" w:hAnsi="Georgia" w:cs="Georgia"/>
          <w:sz w:val="20"/>
          <w:szCs w:val="20"/>
        </w:rPr>
        <w:t>conhecime</w:t>
      </w:r>
      <w:r>
        <w:rPr>
          <w:rFonts w:ascii="Georgia" w:eastAsia="Georgia" w:hAnsi="Georgia" w:cs="Georgia"/>
          <w:sz w:val="20"/>
          <w:szCs w:val="20"/>
        </w:rPr>
        <w:t>ntos</w:t>
      </w:r>
      <w:proofErr w:type="spellEnd"/>
      <w:r>
        <w:rPr>
          <w:rFonts w:ascii="Georgia" w:eastAsia="Georgia" w:hAnsi="Georgia" w:cs="Georgia"/>
          <w:sz w:val="20"/>
          <w:szCs w:val="20"/>
        </w:rPr>
        <w:t xml:space="preserve"> </w:t>
      </w:r>
      <w:proofErr w:type="spellStart"/>
      <w:r>
        <w:rPr>
          <w:rFonts w:ascii="Georgia" w:eastAsia="Georgia" w:hAnsi="Georgia" w:cs="Georgia"/>
          <w:sz w:val="20"/>
          <w:szCs w:val="20"/>
        </w:rPr>
        <w:t>técnicos</w:t>
      </w:r>
      <w:proofErr w:type="spellEnd"/>
      <w:r>
        <w:rPr>
          <w:rFonts w:ascii="Georgia" w:eastAsia="Georgia" w:hAnsi="Georgia" w:cs="Georgia"/>
          <w:sz w:val="20"/>
          <w:szCs w:val="20"/>
        </w:rPr>
        <w:t xml:space="preserve"> e </w:t>
      </w:r>
      <w:proofErr w:type="spellStart"/>
      <w:r>
        <w:rPr>
          <w:rFonts w:ascii="Georgia" w:eastAsia="Georgia" w:hAnsi="Georgia" w:cs="Georgia"/>
          <w:sz w:val="20"/>
          <w:szCs w:val="20"/>
        </w:rPr>
        <w:t>habilidades</w:t>
      </w:r>
      <w:proofErr w:type="spellEnd"/>
      <w:r>
        <w:rPr>
          <w:rFonts w:ascii="Georgia" w:eastAsia="Georgia" w:hAnsi="Georgia" w:cs="Georgia"/>
          <w:sz w:val="20"/>
          <w:szCs w:val="20"/>
        </w:rPr>
        <w:t xml:space="preserve"> </w:t>
      </w:r>
      <w:proofErr w:type="spellStart"/>
      <w:r>
        <w:rPr>
          <w:rFonts w:ascii="Georgia" w:eastAsia="Georgia" w:hAnsi="Georgia" w:cs="Georgia"/>
          <w:sz w:val="20"/>
          <w:szCs w:val="20"/>
        </w:rPr>
        <w:t>práticas</w:t>
      </w:r>
      <w:proofErr w:type="spellEnd"/>
      <w:r>
        <w:rPr>
          <w:rFonts w:ascii="Georgia" w:eastAsia="Georgia" w:hAnsi="Georgia" w:cs="Georgia"/>
          <w:sz w:val="20"/>
          <w:szCs w:val="20"/>
        </w:rPr>
        <w:t xml:space="preserve"> para </w:t>
      </w:r>
      <w:proofErr w:type="spellStart"/>
      <w:r>
        <w:rPr>
          <w:rFonts w:ascii="Georgia" w:eastAsia="Georgia" w:hAnsi="Georgia" w:cs="Georgia"/>
          <w:sz w:val="20"/>
          <w:szCs w:val="20"/>
        </w:rPr>
        <w:t>atuar</w:t>
      </w:r>
      <w:proofErr w:type="spellEnd"/>
      <w:r>
        <w:rPr>
          <w:rFonts w:ascii="Georgia" w:eastAsia="Georgia" w:hAnsi="Georgia" w:cs="Georgia"/>
          <w:sz w:val="20"/>
          <w:szCs w:val="20"/>
        </w:rPr>
        <w:t xml:space="preserve"> com </w:t>
      </w:r>
      <w:proofErr w:type="spellStart"/>
      <w:r>
        <w:rPr>
          <w:rFonts w:ascii="Georgia" w:eastAsia="Georgia" w:hAnsi="Georgia" w:cs="Georgia"/>
          <w:sz w:val="20"/>
          <w:szCs w:val="20"/>
        </w:rPr>
        <w:t>excelência</w:t>
      </w:r>
      <w:proofErr w:type="spellEnd"/>
      <w:r>
        <w:rPr>
          <w:rFonts w:ascii="Georgia" w:eastAsia="Georgia" w:hAnsi="Georgia" w:cs="Georgia"/>
          <w:sz w:val="20"/>
          <w:szCs w:val="20"/>
        </w:rPr>
        <w:t xml:space="preserve"> </w:t>
      </w:r>
      <w:proofErr w:type="spellStart"/>
      <w:proofErr w:type="gramStart"/>
      <w:r>
        <w:rPr>
          <w:rFonts w:ascii="Georgia" w:eastAsia="Georgia" w:hAnsi="Georgia" w:cs="Georgia"/>
          <w:sz w:val="20"/>
          <w:szCs w:val="20"/>
        </w:rPr>
        <w:t>na</w:t>
      </w:r>
      <w:proofErr w:type="spellEnd"/>
      <w:proofErr w:type="gramEnd"/>
      <w:r>
        <w:rPr>
          <w:rFonts w:ascii="Georgia" w:eastAsia="Georgia" w:hAnsi="Georgia" w:cs="Georgia"/>
          <w:sz w:val="20"/>
          <w:szCs w:val="20"/>
        </w:rPr>
        <w:t xml:space="preserve"> </w:t>
      </w:r>
      <w:proofErr w:type="spellStart"/>
      <w:r>
        <w:rPr>
          <w:rFonts w:ascii="Georgia" w:eastAsia="Georgia" w:hAnsi="Georgia" w:cs="Georgia"/>
          <w:sz w:val="20"/>
          <w:szCs w:val="20"/>
        </w:rPr>
        <w:t>área</w:t>
      </w:r>
      <w:proofErr w:type="spellEnd"/>
      <w:r>
        <w:rPr>
          <w:rFonts w:ascii="Georgia" w:eastAsia="Georgia" w:hAnsi="Georgia" w:cs="Georgia"/>
          <w:sz w:val="20"/>
          <w:szCs w:val="20"/>
        </w:rPr>
        <w:t xml:space="preserve"> de </w:t>
      </w:r>
      <w:proofErr w:type="spellStart"/>
      <w:r>
        <w:rPr>
          <w:rFonts w:ascii="Georgia" w:eastAsia="Georgia" w:hAnsi="Georgia" w:cs="Georgia"/>
          <w:sz w:val="20"/>
          <w:szCs w:val="20"/>
        </w:rPr>
        <w:t>programação</w:t>
      </w:r>
      <w:proofErr w:type="spellEnd"/>
      <w:r>
        <w:rPr>
          <w:rFonts w:ascii="Georgia" w:eastAsia="Georgia" w:hAnsi="Georgia" w:cs="Georgia"/>
          <w:sz w:val="20"/>
          <w:szCs w:val="20"/>
        </w:rPr>
        <w:t xml:space="preserve"> e </w:t>
      </w:r>
      <w:proofErr w:type="spellStart"/>
      <w:r>
        <w:rPr>
          <w:rFonts w:ascii="Georgia" w:eastAsia="Georgia" w:hAnsi="Georgia" w:cs="Georgia"/>
          <w:sz w:val="20"/>
          <w:szCs w:val="20"/>
        </w:rPr>
        <w:t>administração</w:t>
      </w:r>
      <w:proofErr w:type="spellEnd"/>
      <w:r>
        <w:rPr>
          <w:rFonts w:ascii="Georgia" w:eastAsia="Georgia" w:hAnsi="Georgia" w:cs="Georgia"/>
          <w:sz w:val="20"/>
          <w:szCs w:val="20"/>
        </w:rPr>
        <w:t xml:space="preserve"> de banco de dados. </w:t>
      </w:r>
      <w:proofErr w:type="spellStart"/>
      <w:r>
        <w:rPr>
          <w:rFonts w:ascii="Georgia" w:eastAsia="Georgia" w:hAnsi="Georgia" w:cs="Georgia"/>
          <w:sz w:val="20"/>
          <w:szCs w:val="20"/>
        </w:rPr>
        <w:t>Além</w:t>
      </w:r>
      <w:proofErr w:type="spellEnd"/>
      <w:r>
        <w:rPr>
          <w:rFonts w:ascii="Georgia" w:eastAsia="Georgia" w:hAnsi="Georgia" w:cs="Georgia"/>
          <w:sz w:val="20"/>
          <w:szCs w:val="20"/>
        </w:rPr>
        <w:t xml:space="preserve"> disso, </w:t>
      </w:r>
      <w:proofErr w:type="spellStart"/>
      <w:r>
        <w:rPr>
          <w:rFonts w:ascii="Georgia" w:eastAsia="Georgia" w:hAnsi="Georgia" w:cs="Georgia"/>
          <w:sz w:val="20"/>
          <w:szCs w:val="20"/>
        </w:rPr>
        <w:t>trabalho</w:t>
      </w:r>
      <w:proofErr w:type="spellEnd"/>
      <w:r>
        <w:rPr>
          <w:rFonts w:ascii="Georgia" w:eastAsia="Georgia" w:hAnsi="Georgia" w:cs="Georgia"/>
          <w:sz w:val="20"/>
          <w:szCs w:val="20"/>
        </w:rPr>
        <w:t xml:space="preserve"> </w:t>
      </w:r>
      <w:proofErr w:type="spellStart"/>
      <w:r>
        <w:rPr>
          <w:rFonts w:ascii="Georgia" w:eastAsia="Georgia" w:hAnsi="Georgia" w:cs="Georgia"/>
          <w:sz w:val="20"/>
          <w:szCs w:val="20"/>
        </w:rPr>
        <w:t>atualmente</w:t>
      </w:r>
      <w:proofErr w:type="spellEnd"/>
      <w:r>
        <w:rPr>
          <w:rFonts w:ascii="Georgia" w:eastAsia="Georgia" w:hAnsi="Georgia" w:cs="Georgia"/>
          <w:sz w:val="20"/>
          <w:szCs w:val="20"/>
        </w:rPr>
        <w:t xml:space="preserve"> </w:t>
      </w:r>
      <w:proofErr w:type="spellStart"/>
      <w:proofErr w:type="gramStart"/>
      <w:r>
        <w:rPr>
          <w:rFonts w:ascii="Georgia" w:eastAsia="Georgia" w:hAnsi="Georgia" w:cs="Georgia"/>
          <w:sz w:val="20"/>
          <w:szCs w:val="20"/>
        </w:rPr>
        <w:t>como</w:t>
      </w:r>
      <w:proofErr w:type="spellEnd"/>
      <w:proofErr w:type="gramEnd"/>
      <w:r>
        <w:rPr>
          <w:rFonts w:ascii="Georgia" w:eastAsia="Georgia" w:hAnsi="Georgia" w:cs="Georgia"/>
          <w:sz w:val="20"/>
          <w:szCs w:val="20"/>
        </w:rPr>
        <w:t xml:space="preserve"> </w:t>
      </w:r>
      <w:proofErr w:type="spellStart"/>
      <w:r>
        <w:rPr>
          <w:rFonts w:ascii="Georgia" w:eastAsia="Georgia" w:hAnsi="Georgia" w:cs="Georgia"/>
          <w:sz w:val="20"/>
          <w:szCs w:val="20"/>
        </w:rPr>
        <w:t>Técnico</w:t>
      </w:r>
      <w:proofErr w:type="spellEnd"/>
      <w:r>
        <w:rPr>
          <w:rFonts w:ascii="Georgia" w:eastAsia="Georgia" w:hAnsi="Georgia" w:cs="Georgia"/>
          <w:sz w:val="20"/>
          <w:szCs w:val="20"/>
        </w:rPr>
        <w:t xml:space="preserve"> de </w:t>
      </w:r>
      <w:proofErr w:type="spellStart"/>
      <w:r>
        <w:rPr>
          <w:rFonts w:ascii="Georgia" w:eastAsia="Georgia" w:hAnsi="Georgia" w:cs="Georgia"/>
          <w:sz w:val="20"/>
          <w:szCs w:val="20"/>
        </w:rPr>
        <w:t>Suporte</w:t>
      </w:r>
      <w:proofErr w:type="spellEnd"/>
      <w:r>
        <w:rPr>
          <w:rFonts w:ascii="Georgia" w:eastAsia="Georgia" w:hAnsi="Georgia" w:cs="Georgia"/>
          <w:sz w:val="20"/>
          <w:szCs w:val="20"/>
        </w:rPr>
        <w:t xml:space="preserve"> N2 </w:t>
      </w:r>
      <w:proofErr w:type="spellStart"/>
      <w:r>
        <w:rPr>
          <w:rFonts w:ascii="Georgia" w:eastAsia="Georgia" w:hAnsi="Georgia" w:cs="Georgia"/>
          <w:sz w:val="20"/>
          <w:szCs w:val="20"/>
        </w:rPr>
        <w:t>na</w:t>
      </w:r>
      <w:proofErr w:type="spellEnd"/>
      <w:r>
        <w:rPr>
          <w:rFonts w:ascii="Georgia" w:eastAsia="Georgia" w:hAnsi="Georgia" w:cs="Georgia"/>
          <w:sz w:val="20"/>
          <w:szCs w:val="20"/>
        </w:rPr>
        <w:t xml:space="preserve"> </w:t>
      </w:r>
      <w:proofErr w:type="spellStart"/>
      <w:r>
        <w:rPr>
          <w:rFonts w:ascii="Georgia" w:eastAsia="Georgia" w:hAnsi="Georgia" w:cs="Georgia"/>
          <w:sz w:val="20"/>
          <w:szCs w:val="20"/>
        </w:rPr>
        <w:t>Rede</w:t>
      </w:r>
      <w:proofErr w:type="spellEnd"/>
      <w:r>
        <w:rPr>
          <w:rFonts w:ascii="Georgia" w:eastAsia="Georgia" w:hAnsi="Georgia" w:cs="Georgia"/>
          <w:sz w:val="20"/>
          <w:szCs w:val="20"/>
        </w:rPr>
        <w:t xml:space="preserve"> </w:t>
      </w:r>
      <w:proofErr w:type="spellStart"/>
      <w:r>
        <w:rPr>
          <w:rFonts w:ascii="Georgia" w:eastAsia="Georgia" w:hAnsi="Georgia" w:cs="Georgia"/>
          <w:sz w:val="20"/>
          <w:szCs w:val="20"/>
        </w:rPr>
        <w:t>Brasil</w:t>
      </w:r>
      <w:proofErr w:type="spellEnd"/>
      <w:r>
        <w:rPr>
          <w:rFonts w:ascii="Georgia" w:eastAsia="Georgia" w:hAnsi="Georgia" w:cs="Georgia"/>
          <w:sz w:val="20"/>
          <w:szCs w:val="20"/>
        </w:rPr>
        <w:t xml:space="preserve"> </w:t>
      </w:r>
      <w:proofErr w:type="spellStart"/>
      <w:r>
        <w:rPr>
          <w:rFonts w:ascii="Georgia" w:eastAsia="Georgia" w:hAnsi="Georgia" w:cs="Georgia"/>
          <w:sz w:val="20"/>
          <w:szCs w:val="20"/>
        </w:rPr>
        <w:t>Gestão</w:t>
      </w:r>
      <w:proofErr w:type="spellEnd"/>
      <w:r>
        <w:rPr>
          <w:rFonts w:ascii="Georgia" w:eastAsia="Georgia" w:hAnsi="Georgia" w:cs="Georgia"/>
          <w:sz w:val="20"/>
          <w:szCs w:val="20"/>
        </w:rPr>
        <w:t xml:space="preserve"> de </w:t>
      </w:r>
      <w:proofErr w:type="spellStart"/>
      <w:r>
        <w:rPr>
          <w:rFonts w:ascii="Georgia" w:eastAsia="Georgia" w:hAnsi="Georgia" w:cs="Georgia"/>
          <w:sz w:val="20"/>
          <w:szCs w:val="20"/>
        </w:rPr>
        <w:t>Ativos</w:t>
      </w:r>
      <w:proofErr w:type="spellEnd"/>
      <w:r>
        <w:rPr>
          <w:rFonts w:ascii="Georgia" w:eastAsia="Georgia" w:hAnsi="Georgia" w:cs="Georgia"/>
          <w:sz w:val="20"/>
          <w:szCs w:val="20"/>
        </w:rPr>
        <w:t xml:space="preserve"> LTDA, </w:t>
      </w:r>
      <w:proofErr w:type="spellStart"/>
      <w:r>
        <w:rPr>
          <w:rFonts w:ascii="Georgia" w:eastAsia="Georgia" w:hAnsi="Georgia" w:cs="Georgia"/>
          <w:sz w:val="20"/>
          <w:szCs w:val="20"/>
        </w:rPr>
        <w:t>onde</w:t>
      </w:r>
      <w:proofErr w:type="spellEnd"/>
      <w:r>
        <w:rPr>
          <w:rFonts w:ascii="Georgia" w:eastAsia="Georgia" w:hAnsi="Georgia" w:cs="Georgia"/>
          <w:sz w:val="20"/>
          <w:szCs w:val="20"/>
        </w:rPr>
        <w:t xml:space="preserve"> </w:t>
      </w:r>
      <w:proofErr w:type="spellStart"/>
      <w:r>
        <w:rPr>
          <w:rFonts w:ascii="Georgia" w:eastAsia="Georgia" w:hAnsi="Georgia" w:cs="Georgia"/>
          <w:sz w:val="20"/>
          <w:szCs w:val="20"/>
        </w:rPr>
        <w:t>desenvolvo</w:t>
      </w:r>
      <w:proofErr w:type="spellEnd"/>
      <w:r>
        <w:rPr>
          <w:rFonts w:ascii="Georgia" w:eastAsia="Georgia" w:hAnsi="Georgia" w:cs="Georgia"/>
          <w:sz w:val="20"/>
          <w:szCs w:val="20"/>
        </w:rPr>
        <w:t xml:space="preserve"> </w:t>
      </w:r>
      <w:proofErr w:type="spellStart"/>
      <w:r>
        <w:rPr>
          <w:rFonts w:ascii="Georgia" w:eastAsia="Georgia" w:hAnsi="Georgia" w:cs="Georgia"/>
          <w:sz w:val="20"/>
          <w:szCs w:val="20"/>
        </w:rPr>
        <w:t>habilidades</w:t>
      </w:r>
      <w:proofErr w:type="spellEnd"/>
      <w:r>
        <w:rPr>
          <w:rFonts w:ascii="Georgia" w:eastAsia="Georgia" w:hAnsi="Georgia" w:cs="Georgia"/>
          <w:sz w:val="20"/>
          <w:szCs w:val="20"/>
        </w:rPr>
        <w:t xml:space="preserve"> </w:t>
      </w:r>
      <w:proofErr w:type="spellStart"/>
      <w:r>
        <w:rPr>
          <w:rFonts w:ascii="Georgia" w:eastAsia="Georgia" w:hAnsi="Georgia" w:cs="Georgia"/>
          <w:sz w:val="20"/>
          <w:szCs w:val="20"/>
        </w:rPr>
        <w:t>valiosas</w:t>
      </w:r>
      <w:proofErr w:type="spellEnd"/>
      <w:r>
        <w:rPr>
          <w:rFonts w:ascii="Georgia" w:eastAsia="Georgia" w:hAnsi="Georgia" w:cs="Georgia"/>
          <w:sz w:val="20"/>
          <w:szCs w:val="20"/>
        </w:rPr>
        <w:t xml:space="preserve"> </w:t>
      </w:r>
      <w:proofErr w:type="spellStart"/>
      <w:r>
        <w:rPr>
          <w:rFonts w:ascii="Georgia" w:eastAsia="Georgia" w:hAnsi="Georgia" w:cs="Georgia"/>
          <w:sz w:val="20"/>
          <w:szCs w:val="20"/>
        </w:rPr>
        <w:t>e</w:t>
      </w:r>
      <w:r>
        <w:rPr>
          <w:rFonts w:ascii="Georgia" w:eastAsia="Georgia" w:hAnsi="Georgia" w:cs="Georgia"/>
          <w:sz w:val="20"/>
          <w:szCs w:val="20"/>
        </w:rPr>
        <w:t>m</w:t>
      </w:r>
      <w:proofErr w:type="spellEnd"/>
      <w:r>
        <w:rPr>
          <w:rFonts w:ascii="Georgia" w:eastAsia="Georgia" w:hAnsi="Georgia" w:cs="Georgia"/>
          <w:sz w:val="20"/>
          <w:szCs w:val="20"/>
        </w:rPr>
        <w:t xml:space="preserve"> </w:t>
      </w:r>
      <w:proofErr w:type="spellStart"/>
      <w:r>
        <w:rPr>
          <w:rFonts w:ascii="Georgia" w:eastAsia="Georgia" w:hAnsi="Georgia" w:cs="Georgia"/>
          <w:sz w:val="20"/>
          <w:szCs w:val="20"/>
        </w:rPr>
        <w:t>diagnóstico</w:t>
      </w:r>
      <w:proofErr w:type="spellEnd"/>
      <w:r>
        <w:rPr>
          <w:rFonts w:ascii="Georgia" w:eastAsia="Georgia" w:hAnsi="Georgia" w:cs="Georgia"/>
          <w:sz w:val="20"/>
          <w:szCs w:val="20"/>
        </w:rPr>
        <w:t xml:space="preserve"> e </w:t>
      </w:r>
      <w:proofErr w:type="spellStart"/>
      <w:r>
        <w:rPr>
          <w:rFonts w:ascii="Georgia" w:eastAsia="Georgia" w:hAnsi="Georgia" w:cs="Georgia"/>
          <w:sz w:val="20"/>
          <w:szCs w:val="20"/>
        </w:rPr>
        <w:t>resolução</w:t>
      </w:r>
      <w:proofErr w:type="spellEnd"/>
      <w:r>
        <w:rPr>
          <w:rFonts w:ascii="Georgia" w:eastAsia="Georgia" w:hAnsi="Georgia" w:cs="Georgia"/>
          <w:sz w:val="20"/>
          <w:szCs w:val="20"/>
        </w:rPr>
        <w:t xml:space="preserve"> de </w:t>
      </w:r>
      <w:proofErr w:type="spellStart"/>
      <w:r>
        <w:rPr>
          <w:rFonts w:ascii="Georgia" w:eastAsia="Georgia" w:hAnsi="Georgia" w:cs="Georgia"/>
          <w:sz w:val="20"/>
          <w:szCs w:val="20"/>
        </w:rPr>
        <w:t>problemas</w:t>
      </w:r>
      <w:proofErr w:type="spellEnd"/>
      <w:r>
        <w:rPr>
          <w:rFonts w:ascii="Georgia" w:eastAsia="Georgia" w:hAnsi="Georgia" w:cs="Georgia"/>
          <w:sz w:val="20"/>
          <w:szCs w:val="20"/>
        </w:rPr>
        <w:t xml:space="preserve"> </w:t>
      </w:r>
      <w:proofErr w:type="spellStart"/>
      <w:r>
        <w:rPr>
          <w:rFonts w:ascii="Georgia" w:eastAsia="Georgia" w:hAnsi="Georgia" w:cs="Georgia"/>
          <w:sz w:val="20"/>
          <w:szCs w:val="20"/>
        </w:rPr>
        <w:t>técnicos</w:t>
      </w:r>
      <w:proofErr w:type="spellEnd"/>
      <w:r>
        <w:rPr>
          <w:rFonts w:ascii="Georgia" w:eastAsia="Georgia" w:hAnsi="Georgia" w:cs="Georgia"/>
          <w:sz w:val="20"/>
          <w:szCs w:val="20"/>
        </w:rPr>
        <w:t xml:space="preserve">, e </w:t>
      </w:r>
      <w:proofErr w:type="spellStart"/>
      <w:r>
        <w:rPr>
          <w:rFonts w:ascii="Georgia" w:eastAsia="Georgia" w:hAnsi="Georgia" w:cs="Georgia"/>
          <w:sz w:val="20"/>
          <w:szCs w:val="20"/>
        </w:rPr>
        <w:t>apoio</w:t>
      </w:r>
      <w:proofErr w:type="spellEnd"/>
      <w:r>
        <w:rPr>
          <w:rFonts w:ascii="Georgia" w:eastAsia="Georgia" w:hAnsi="Georgia" w:cs="Georgia"/>
          <w:sz w:val="20"/>
          <w:szCs w:val="20"/>
        </w:rPr>
        <w:t xml:space="preserve"> meus </w:t>
      </w:r>
      <w:proofErr w:type="spellStart"/>
      <w:r>
        <w:rPr>
          <w:rFonts w:ascii="Georgia" w:eastAsia="Georgia" w:hAnsi="Georgia" w:cs="Georgia"/>
          <w:sz w:val="20"/>
          <w:szCs w:val="20"/>
        </w:rPr>
        <w:t>colegas</w:t>
      </w:r>
      <w:proofErr w:type="spellEnd"/>
      <w:r>
        <w:rPr>
          <w:rFonts w:ascii="Georgia" w:eastAsia="Georgia" w:hAnsi="Georgia" w:cs="Georgia"/>
          <w:sz w:val="20"/>
          <w:szCs w:val="20"/>
        </w:rPr>
        <w:t xml:space="preserve"> </w:t>
      </w:r>
      <w:proofErr w:type="spellStart"/>
      <w:r>
        <w:rPr>
          <w:rFonts w:ascii="Georgia" w:eastAsia="Georgia" w:hAnsi="Georgia" w:cs="Georgia"/>
          <w:sz w:val="20"/>
          <w:szCs w:val="20"/>
        </w:rPr>
        <w:t>em</w:t>
      </w:r>
      <w:proofErr w:type="spellEnd"/>
      <w:r>
        <w:rPr>
          <w:rFonts w:ascii="Georgia" w:eastAsia="Georgia" w:hAnsi="Georgia" w:cs="Georgia"/>
          <w:sz w:val="20"/>
          <w:szCs w:val="20"/>
        </w:rPr>
        <w:t xml:space="preserve"> um </w:t>
      </w:r>
      <w:proofErr w:type="spellStart"/>
      <w:r>
        <w:rPr>
          <w:rFonts w:ascii="Georgia" w:eastAsia="Georgia" w:hAnsi="Georgia" w:cs="Georgia"/>
          <w:sz w:val="20"/>
          <w:szCs w:val="20"/>
        </w:rPr>
        <w:t>ambiente</w:t>
      </w:r>
      <w:proofErr w:type="spellEnd"/>
      <w:r>
        <w:rPr>
          <w:rFonts w:ascii="Georgia" w:eastAsia="Georgia" w:hAnsi="Georgia" w:cs="Georgia"/>
          <w:sz w:val="20"/>
          <w:szCs w:val="20"/>
        </w:rPr>
        <w:t xml:space="preserve"> </w:t>
      </w:r>
      <w:proofErr w:type="spellStart"/>
      <w:r>
        <w:rPr>
          <w:rFonts w:ascii="Georgia" w:eastAsia="Georgia" w:hAnsi="Georgia" w:cs="Georgia"/>
          <w:sz w:val="20"/>
          <w:szCs w:val="20"/>
        </w:rPr>
        <w:t>dinâmico</w:t>
      </w:r>
      <w:proofErr w:type="spellEnd"/>
      <w:r>
        <w:rPr>
          <w:rFonts w:ascii="Georgia" w:eastAsia="Georgia" w:hAnsi="Georgia" w:cs="Georgia"/>
          <w:sz w:val="20"/>
          <w:szCs w:val="20"/>
        </w:rPr>
        <w:t xml:space="preserve"> e </w:t>
      </w:r>
      <w:proofErr w:type="spellStart"/>
      <w:r>
        <w:rPr>
          <w:rFonts w:ascii="Georgia" w:eastAsia="Georgia" w:hAnsi="Georgia" w:cs="Georgia"/>
          <w:sz w:val="20"/>
          <w:szCs w:val="20"/>
        </w:rPr>
        <w:t>desafiador</w:t>
      </w:r>
      <w:proofErr w:type="spellEnd"/>
      <w:r>
        <w:rPr>
          <w:rFonts w:ascii="Georgia" w:eastAsia="Georgia" w:hAnsi="Georgia" w:cs="Georgia"/>
          <w:sz w:val="20"/>
          <w:szCs w:val="20"/>
        </w:rPr>
        <w:t>.</w:t>
      </w:r>
    </w:p>
    <w:p w:rsidR="005F449D" w:rsidRDefault="00725DB0">
      <w:pPr>
        <w:pStyle w:val="divdocumentdivsectiontitle"/>
        <w:spacing w:before="200" w:after="50"/>
        <w:rPr>
          <w:rFonts w:ascii="Georgia" w:eastAsia="Georgia" w:hAnsi="Georgia" w:cs="Georgia"/>
          <w:b/>
          <w:bCs/>
          <w:color w:val="1B1D1E"/>
        </w:rPr>
      </w:pPr>
      <w:proofErr w:type="spellStart"/>
      <w:r>
        <w:rPr>
          <w:rFonts w:ascii="Georgia" w:eastAsia="Georgia" w:hAnsi="Georgia" w:cs="Georgia"/>
          <w:b/>
          <w:bCs/>
          <w:color w:val="1B1D1E"/>
        </w:rPr>
        <w:t>Habilidades</w:t>
      </w:r>
      <w:proofErr w:type="spellEnd"/>
      <w:r>
        <w:rPr>
          <w:rFonts w:ascii="Georgia" w:eastAsia="Georgia" w:hAnsi="Georgia" w:cs="Georgia"/>
          <w:b/>
          <w:bCs/>
          <w:color w:val="1B1D1E"/>
        </w:rPr>
        <w:t xml:space="preserve"> e </w:t>
      </w:r>
      <w:proofErr w:type="spellStart"/>
      <w:r>
        <w:rPr>
          <w:rFonts w:ascii="Georgia" w:eastAsia="Georgia" w:hAnsi="Georgia" w:cs="Georgia"/>
          <w:b/>
          <w:bCs/>
          <w:color w:val="1B1D1E"/>
        </w:rPr>
        <w:t>competências</w:t>
      </w:r>
      <w:proofErr w:type="spellEnd"/>
    </w:p>
    <w:tbl>
      <w:tblPr>
        <w:tblStyle w:val="divdocumenttable"/>
        <w:tblW w:w="0" w:type="auto"/>
        <w:tblInd w:w="80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753"/>
        <w:gridCol w:w="4753"/>
      </w:tblGrid>
      <w:tr w:rsidR="005F449D">
        <w:tc>
          <w:tcPr>
            <w:tcW w:w="4753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F449D" w:rsidRDefault="00725DB0">
            <w:pPr>
              <w:pStyle w:val="ulli"/>
              <w:numPr>
                <w:ilvl w:val="0"/>
                <w:numId w:val="1"/>
              </w:numPr>
              <w:spacing w:line="260" w:lineRule="atLeast"/>
              <w:ind w:left="640" w:hanging="252"/>
              <w:rPr>
                <w:rFonts w:ascii="Georgia" w:eastAsia="Georgia" w:hAnsi="Georgia" w:cs="Georgia"/>
                <w:sz w:val="20"/>
                <w:szCs w:val="20"/>
              </w:rPr>
            </w:pPr>
            <w:proofErr w:type="spellStart"/>
            <w:r>
              <w:rPr>
                <w:rFonts w:ascii="Georgia" w:eastAsia="Georgia" w:hAnsi="Georgia" w:cs="Georgia"/>
                <w:sz w:val="20"/>
                <w:szCs w:val="20"/>
              </w:rPr>
              <w:t>Lógica</w:t>
            </w:r>
            <w:proofErr w:type="spellEnd"/>
            <w:r>
              <w:rPr>
                <w:rFonts w:ascii="Georgia" w:eastAsia="Georgia" w:hAnsi="Georgia" w:cs="Georgia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Georgia" w:eastAsia="Georgia" w:hAnsi="Georgia" w:cs="Georgia"/>
                <w:sz w:val="20"/>
                <w:szCs w:val="20"/>
              </w:rPr>
              <w:t>Programação</w:t>
            </w:r>
            <w:proofErr w:type="spellEnd"/>
          </w:p>
          <w:p w:rsidR="005F449D" w:rsidRDefault="00725DB0">
            <w:pPr>
              <w:pStyle w:val="ulli"/>
              <w:numPr>
                <w:ilvl w:val="0"/>
                <w:numId w:val="1"/>
              </w:numPr>
              <w:spacing w:line="260" w:lineRule="atLeast"/>
              <w:ind w:left="640" w:hanging="252"/>
              <w:rPr>
                <w:rFonts w:ascii="Georgia" w:eastAsia="Georgia" w:hAnsi="Georgia" w:cs="Georgia"/>
                <w:sz w:val="20"/>
                <w:szCs w:val="20"/>
              </w:rPr>
            </w:pPr>
            <w:proofErr w:type="spellStart"/>
            <w:r>
              <w:rPr>
                <w:rFonts w:ascii="Georgia" w:eastAsia="Georgia" w:hAnsi="Georgia" w:cs="Georgia"/>
                <w:sz w:val="20"/>
                <w:szCs w:val="20"/>
              </w:rPr>
              <w:t>Administração</w:t>
            </w:r>
            <w:proofErr w:type="spellEnd"/>
            <w:r>
              <w:rPr>
                <w:rFonts w:ascii="Georgia" w:eastAsia="Georgia" w:hAnsi="Georgia" w:cs="Georgia"/>
                <w:sz w:val="20"/>
                <w:szCs w:val="20"/>
              </w:rPr>
              <w:t xml:space="preserve"> de banco de dados</w:t>
            </w:r>
          </w:p>
          <w:p w:rsidR="006C28A8" w:rsidRDefault="006C28A8">
            <w:pPr>
              <w:pStyle w:val="ulli"/>
              <w:numPr>
                <w:ilvl w:val="0"/>
                <w:numId w:val="1"/>
              </w:numPr>
              <w:spacing w:line="260" w:lineRule="atLeast"/>
              <w:ind w:left="640" w:hanging="252"/>
              <w:rPr>
                <w:rFonts w:ascii="Georgia" w:eastAsia="Georgia" w:hAnsi="Georgia" w:cs="Georgia"/>
                <w:sz w:val="20"/>
                <w:szCs w:val="20"/>
              </w:rPr>
            </w:pPr>
            <w:proofErr w:type="spellStart"/>
            <w:r>
              <w:rPr>
                <w:rFonts w:ascii="Georgia" w:eastAsia="Georgia" w:hAnsi="Georgia" w:cs="Georgia"/>
                <w:sz w:val="20"/>
                <w:szCs w:val="20"/>
              </w:rPr>
              <w:t>Conhecimento</w:t>
            </w:r>
            <w:proofErr w:type="spellEnd"/>
            <w:r>
              <w:rPr>
                <w:rFonts w:ascii="Georgia" w:eastAsia="Georgia" w:hAnsi="Georgia" w:cs="Georg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20"/>
                <w:szCs w:val="20"/>
              </w:rPr>
              <w:t>em</w:t>
            </w:r>
            <w:proofErr w:type="spellEnd"/>
            <w:r>
              <w:rPr>
                <w:rFonts w:ascii="Georgia" w:eastAsia="Georgia" w:hAnsi="Georgia" w:cs="Georgia"/>
                <w:sz w:val="20"/>
                <w:szCs w:val="20"/>
              </w:rPr>
              <w:t xml:space="preserve"> </w:t>
            </w:r>
            <w:proofErr w:type="spellStart"/>
            <w:r>
              <w:t>práticas</w:t>
            </w:r>
            <w:proofErr w:type="spellEnd"/>
            <w:r>
              <w:t xml:space="preserve"> </w:t>
            </w:r>
            <w:proofErr w:type="spellStart"/>
            <w:r>
              <w:t>alinhadas</w:t>
            </w:r>
            <w:proofErr w:type="spellEnd"/>
            <w:r>
              <w:t xml:space="preserve"> com DevOps</w:t>
            </w:r>
          </w:p>
          <w:p w:rsidR="005F449D" w:rsidRDefault="00725DB0">
            <w:pPr>
              <w:pStyle w:val="ulli"/>
              <w:numPr>
                <w:ilvl w:val="0"/>
                <w:numId w:val="1"/>
              </w:numPr>
              <w:spacing w:line="260" w:lineRule="atLeast"/>
              <w:ind w:left="640" w:hanging="252"/>
              <w:rPr>
                <w:rFonts w:ascii="Georgia" w:eastAsia="Georgia" w:hAnsi="Georgia" w:cs="Georgia"/>
                <w:sz w:val="20"/>
                <w:szCs w:val="20"/>
              </w:rPr>
            </w:pPr>
            <w:proofErr w:type="spellStart"/>
            <w:r>
              <w:rPr>
                <w:rFonts w:ascii="Georgia" w:eastAsia="Georgia" w:hAnsi="Georgia" w:cs="Georgia"/>
                <w:sz w:val="20"/>
                <w:szCs w:val="20"/>
              </w:rPr>
              <w:t>Comunicação</w:t>
            </w:r>
            <w:proofErr w:type="spellEnd"/>
            <w:r>
              <w:rPr>
                <w:rFonts w:ascii="Georgia" w:eastAsia="Georgia" w:hAnsi="Georgia" w:cs="Georg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20"/>
                <w:szCs w:val="20"/>
              </w:rPr>
              <w:t>eficaz</w:t>
            </w:r>
            <w:proofErr w:type="spellEnd"/>
            <w:r>
              <w:rPr>
                <w:rFonts w:ascii="Georgia" w:eastAsia="Georgia" w:hAnsi="Georgia" w:cs="Georgia"/>
                <w:sz w:val="20"/>
                <w:szCs w:val="20"/>
              </w:rPr>
              <w:t xml:space="preserve"> com </w:t>
            </w:r>
            <w:proofErr w:type="spellStart"/>
            <w:r>
              <w:rPr>
                <w:rFonts w:ascii="Georgia" w:eastAsia="Georgia" w:hAnsi="Georgia" w:cs="Georgia"/>
                <w:sz w:val="20"/>
                <w:szCs w:val="20"/>
              </w:rPr>
              <w:t>equipes</w:t>
            </w:r>
            <w:proofErr w:type="spellEnd"/>
            <w:r>
              <w:rPr>
                <w:rFonts w:ascii="Georgia" w:eastAsia="Georgia" w:hAnsi="Georgia" w:cs="Georg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20"/>
                <w:szCs w:val="20"/>
              </w:rPr>
              <w:t>técnicas</w:t>
            </w:r>
            <w:proofErr w:type="spellEnd"/>
          </w:p>
        </w:tc>
        <w:tc>
          <w:tcPr>
            <w:tcW w:w="4753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F449D" w:rsidRDefault="00725DB0">
            <w:pPr>
              <w:pStyle w:val="ulli"/>
              <w:numPr>
                <w:ilvl w:val="0"/>
                <w:numId w:val="2"/>
              </w:numPr>
              <w:spacing w:line="260" w:lineRule="atLeast"/>
              <w:ind w:left="640" w:hanging="252"/>
              <w:rPr>
                <w:rFonts w:ascii="Georgia" w:eastAsia="Georgia" w:hAnsi="Georgia" w:cs="Georgia"/>
                <w:sz w:val="20"/>
                <w:szCs w:val="20"/>
              </w:rPr>
            </w:pPr>
            <w:proofErr w:type="spellStart"/>
            <w:r>
              <w:rPr>
                <w:rFonts w:ascii="Georgia" w:eastAsia="Georgia" w:hAnsi="Georgia" w:cs="Georgia"/>
                <w:sz w:val="20"/>
                <w:szCs w:val="20"/>
              </w:rPr>
              <w:t>Atenção</w:t>
            </w:r>
            <w:proofErr w:type="spellEnd"/>
            <w:r>
              <w:rPr>
                <w:rFonts w:ascii="Georgia" w:eastAsia="Georgia" w:hAnsi="Georgia" w:cs="Georg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20"/>
                <w:szCs w:val="20"/>
              </w:rPr>
              <w:t>aos</w:t>
            </w:r>
            <w:proofErr w:type="spellEnd"/>
            <w:r>
              <w:rPr>
                <w:rFonts w:ascii="Georgia" w:eastAsia="Georgia" w:hAnsi="Georgia" w:cs="Georg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20"/>
                <w:szCs w:val="20"/>
              </w:rPr>
              <w:t>detalhes</w:t>
            </w:r>
            <w:proofErr w:type="spellEnd"/>
            <w:r>
              <w:rPr>
                <w:rFonts w:ascii="Georgia" w:eastAsia="Georgia" w:hAnsi="Georgia" w:cs="Georgia"/>
                <w:sz w:val="20"/>
                <w:szCs w:val="20"/>
              </w:rPr>
              <w:t xml:space="preserve"> para </w:t>
            </w:r>
            <w:proofErr w:type="spellStart"/>
            <w:r>
              <w:rPr>
                <w:rFonts w:ascii="Georgia" w:eastAsia="Georgia" w:hAnsi="Georgia" w:cs="Georgia"/>
                <w:sz w:val="20"/>
                <w:szCs w:val="20"/>
              </w:rPr>
              <w:t>s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eguir</w:t>
            </w:r>
            <w:proofErr w:type="spellEnd"/>
            <w:r>
              <w:rPr>
                <w:rFonts w:ascii="Georgia" w:eastAsia="Georgia" w:hAnsi="Georgia" w:cs="Georg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20"/>
                <w:szCs w:val="20"/>
              </w:rPr>
              <w:t>normas</w:t>
            </w:r>
            <w:proofErr w:type="spellEnd"/>
            <w:r>
              <w:rPr>
                <w:rFonts w:ascii="Georgia" w:eastAsia="Georgia" w:hAnsi="Georgia" w:cs="Georg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20"/>
                <w:szCs w:val="20"/>
              </w:rPr>
              <w:t>técnicas</w:t>
            </w:r>
            <w:proofErr w:type="spellEnd"/>
          </w:p>
          <w:p w:rsidR="005F449D" w:rsidRDefault="00725DB0">
            <w:pPr>
              <w:pStyle w:val="ulli"/>
              <w:numPr>
                <w:ilvl w:val="0"/>
                <w:numId w:val="2"/>
              </w:numPr>
              <w:spacing w:line="260" w:lineRule="atLeast"/>
              <w:ind w:left="640" w:hanging="252"/>
              <w:rPr>
                <w:rFonts w:ascii="Georgia" w:eastAsia="Georgia" w:hAnsi="Georgia" w:cs="Georgia"/>
                <w:sz w:val="20"/>
                <w:szCs w:val="20"/>
              </w:rPr>
            </w:pPr>
            <w:proofErr w:type="spellStart"/>
            <w:r>
              <w:rPr>
                <w:rFonts w:ascii="Georgia" w:eastAsia="Georgia" w:hAnsi="Georgia" w:cs="Georgia"/>
                <w:sz w:val="20"/>
                <w:szCs w:val="20"/>
              </w:rPr>
              <w:t>Conhecimento</w:t>
            </w:r>
            <w:proofErr w:type="spellEnd"/>
            <w:r>
              <w:rPr>
                <w:rFonts w:ascii="Georgia" w:eastAsia="Georgia" w:hAnsi="Georgia" w:cs="Georg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20"/>
                <w:szCs w:val="20"/>
              </w:rPr>
              <w:t>em</w:t>
            </w:r>
            <w:proofErr w:type="spellEnd"/>
            <w:r>
              <w:rPr>
                <w:rFonts w:ascii="Georgia" w:eastAsia="Georgia" w:hAnsi="Georgia" w:cs="Georg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20"/>
                <w:szCs w:val="20"/>
              </w:rPr>
              <w:t>manutenção</w:t>
            </w:r>
            <w:proofErr w:type="spellEnd"/>
            <w:r>
              <w:rPr>
                <w:rFonts w:ascii="Georgia" w:eastAsia="Georgia" w:hAnsi="Georgia" w:cs="Georgia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Georgia" w:eastAsia="Georgia" w:hAnsi="Georgia" w:cs="Georgia"/>
                <w:sz w:val="20"/>
                <w:szCs w:val="20"/>
              </w:rPr>
              <w:t>equipamentos</w:t>
            </w:r>
            <w:proofErr w:type="spellEnd"/>
          </w:p>
          <w:p w:rsidR="005F449D" w:rsidRDefault="00725DB0">
            <w:pPr>
              <w:pStyle w:val="ulli"/>
              <w:numPr>
                <w:ilvl w:val="0"/>
                <w:numId w:val="2"/>
              </w:numPr>
              <w:spacing w:line="260" w:lineRule="atLeast"/>
              <w:ind w:left="640" w:hanging="252"/>
              <w:rPr>
                <w:rFonts w:ascii="Georgia" w:eastAsia="Georgia" w:hAnsi="Georgia" w:cs="Georgia"/>
                <w:sz w:val="20"/>
                <w:szCs w:val="20"/>
              </w:rPr>
            </w:pPr>
            <w:proofErr w:type="spellStart"/>
            <w:r>
              <w:rPr>
                <w:rFonts w:ascii="Georgia" w:eastAsia="Georgia" w:hAnsi="Georgia" w:cs="Georgia"/>
                <w:sz w:val="20"/>
                <w:szCs w:val="20"/>
              </w:rPr>
              <w:t>Comprometimento</w:t>
            </w:r>
            <w:proofErr w:type="spellEnd"/>
            <w:r>
              <w:rPr>
                <w:rFonts w:ascii="Georgia" w:eastAsia="Georgia" w:hAnsi="Georgia" w:cs="Georgia"/>
                <w:sz w:val="20"/>
                <w:szCs w:val="20"/>
              </w:rPr>
              <w:t xml:space="preserve"> com </w:t>
            </w:r>
            <w:proofErr w:type="spellStart"/>
            <w:r>
              <w:rPr>
                <w:rFonts w:ascii="Georgia" w:eastAsia="Georgia" w:hAnsi="Georgia" w:cs="Georgia"/>
                <w:sz w:val="20"/>
                <w:szCs w:val="20"/>
              </w:rPr>
              <w:t>normas</w:t>
            </w:r>
            <w:proofErr w:type="spellEnd"/>
            <w:r>
              <w:rPr>
                <w:rFonts w:ascii="Georgia" w:eastAsia="Georgia" w:hAnsi="Georgia" w:cs="Georgia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Georgia" w:eastAsia="Georgia" w:hAnsi="Georgia" w:cs="Georgia"/>
                <w:sz w:val="20"/>
                <w:szCs w:val="20"/>
              </w:rPr>
              <w:t>segurança</w:t>
            </w:r>
            <w:proofErr w:type="spellEnd"/>
            <w:r>
              <w:rPr>
                <w:rFonts w:ascii="Georgia" w:eastAsia="Georgia" w:hAnsi="Georgia" w:cs="Georgia"/>
                <w:sz w:val="20"/>
                <w:szCs w:val="20"/>
              </w:rPr>
              <w:t xml:space="preserve"> e </w:t>
            </w:r>
            <w:proofErr w:type="spellStart"/>
            <w:r>
              <w:rPr>
                <w:rFonts w:ascii="Georgia" w:eastAsia="Georgia" w:hAnsi="Georgia" w:cs="Georgia"/>
                <w:sz w:val="20"/>
                <w:szCs w:val="20"/>
              </w:rPr>
              <w:t>qualidade</w:t>
            </w:r>
            <w:proofErr w:type="spellEnd"/>
          </w:p>
        </w:tc>
      </w:tr>
    </w:tbl>
    <w:p w:rsidR="005F449D" w:rsidRDefault="00725DB0">
      <w:pPr>
        <w:pStyle w:val="divdocumentdivsectiontitle"/>
        <w:spacing w:before="200" w:after="50"/>
        <w:rPr>
          <w:rFonts w:ascii="Georgia" w:eastAsia="Georgia" w:hAnsi="Georgia" w:cs="Georgia"/>
          <w:b/>
          <w:bCs/>
          <w:color w:val="1B1D1E"/>
        </w:rPr>
      </w:pPr>
      <w:proofErr w:type="spellStart"/>
      <w:r>
        <w:rPr>
          <w:rFonts w:ascii="Georgia" w:eastAsia="Georgia" w:hAnsi="Georgia" w:cs="Georgia"/>
          <w:b/>
          <w:bCs/>
          <w:color w:val="1B1D1E"/>
        </w:rPr>
        <w:t>Experiência</w:t>
      </w:r>
      <w:proofErr w:type="spellEnd"/>
      <w:r>
        <w:rPr>
          <w:rFonts w:ascii="Georgia" w:eastAsia="Georgia" w:hAnsi="Georgia" w:cs="Georgia"/>
          <w:b/>
          <w:bCs/>
          <w:color w:val="1B1D1E"/>
        </w:rPr>
        <w:t xml:space="preserve"> </w:t>
      </w:r>
      <w:proofErr w:type="spellStart"/>
      <w:r>
        <w:rPr>
          <w:rFonts w:ascii="Georgia" w:eastAsia="Georgia" w:hAnsi="Georgia" w:cs="Georgia"/>
          <w:b/>
          <w:bCs/>
          <w:color w:val="1B1D1E"/>
        </w:rPr>
        <w:t>profissional</w:t>
      </w:r>
      <w:proofErr w:type="spellEnd"/>
    </w:p>
    <w:p w:rsidR="005F449D" w:rsidRDefault="00725DB0">
      <w:pPr>
        <w:pStyle w:val="divdocumentsinglecolumn"/>
        <w:spacing w:line="260" w:lineRule="atLeast"/>
        <w:ind w:left="800"/>
        <w:rPr>
          <w:rFonts w:ascii="Georgia" w:eastAsia="Georgia" w:hAnsi="Georgia" w:cs="Georgia"/>
          <w:sz w:val="20"/>
          <w:szCs w:val="20"/>
        </w:rPr>
      </w:pPr>
      <w:proofErr w:type="spellStart"/>
      <w:r>
        <w:rPr>
          <w:rStyle w:val="span"/>
          <w:rFonts w:ascii="Georgia" w:eastAsia="Georgia" w:hAnsi="Georgia" w:cs="Georgia"/>
          <w:sz w:val="20"/>
          <w:szCs w:val="20"/>
        </w:rPr>
        <w:t>Fevereiro</w:t>
      </w:r>
      <w:proofErr w:type="spellEnd"/>
      <w:r>
        <w:rPr>
          <w:rStyle w:val="span"/>
          <w:rFonts w:ascii="Georgia" w:eastAsia="Georgia" w:hAnsi="Georgia" w:cs="Georgia"/>
          <w:sz w:val="20"/>
          <w:szCs w:val="20"/>
        </w:rPr>
        <w:t xml:space="preserve"> 2024 - </w:t>
      </w:r>
      <w:proofErr w:type="spellStart"/>
      <w:r>
        <w:rPr>
          <w:rStyle w:val="span"/>
          <w:rFonts w:ascii="Georgia" w:eastAsia="Georgia" w:hAnsi="Georgia" w:cs="Georgia"/>
          <w:sz w:val="20"/>
          <w:szCs w:val="20"/>
        </w:rPr>
        <w:t>atual</w:t>
      </w:r>
      <w:proofErr w:type="spellEnd"/>
      <w:r>
        <w:rPr>
          <w:rStyle w:val="singlecolumnspanpaddedlinenth-child1"/>
          <w:rFonts w:ascii="Georgia" w:eastAsia="Georgia" w:hAnsi="Georgia" w:cs="Georgia"/>
          <w:sz w:val="20"/>
          <w:szCs w:val="20"/>
        </w:rPr>
        <w:t xml:space="preserve"> </w:t>
      </w:r>
    </w:p>
    <w:p w:rsidR="005F449D" w:rsidRDefault="00725DB0">
      <w:pPr>
        <w:pStyle w:val="spanpaddedline"/>
        <w:spacing w:line="260" w:lineRule="atLeast"/>
        <w:ind w:left="800"/>
        <w:rPr>
          <w:rFonts w:ascii="Georgia" w:eastAsia="Georgia" w:hAnsi="Georgia" w:cs="Georgia"/>
          <w:sz w:val="20"/>
          <w:szCs w:val="20"/>
        </w:rPr>
      </w:pPr>
      <w:proofErr w:type="spellStart"/>
      <w:r>
        <w:rPr>
          <w:rStyle w:val="spanjobtitle"/>
          <w:rFonts w:ascii="Georgia" w:eastAsia="Georgia" w:hAnsi="Georgia" w:cs="Georgia"/>
          <w:sz w:val="20"/>
          <w:szCs w:val="20"/>
        </w:rPr>
        <w:t>Técnico</w:t>
      </w:r>
      <w:proofErr w:type="spellEnd"/>
      <w:r>
        <w:rPr>
          <w:rStyle w:val="spanjobtitle"/>
          <w:rFonts w:ascii="Georgia" w:eastAsia="Georgia" w:hAnsi="Georgia" w:cs="Georgia"/>
          <w:sz w:val="20"/>
          <w:szCs w:val="20"/>
        </w:rPr>
        <w:t xml:space="preserve"> de </w:t>
      </w:r>
      <w:proofErr w:type="spellStart"/>
      <w:r>
        <w:rPr>
          <w:rStyle w:val="spanjobtitle"/>
          <w:rFonts w:ascii="Georgia" w:eastAsia="Georgia" w:hAnsi="Georgia" w:cs="Georgia"/>
          <w:sz w:val="20"/>
          <w:szCs w:val="20"/>
        </w:rPr>
        <w:t>Suporte</w:t>
      </w:r>
      <w:proofErr w:type="spellEnd"/>
      <w:r>
        <w:rPr>
          <w:rStyle w:val="spanjobtitle"/>
          <w:rFonts w:ascii="Georgia" w:eastAsia="Georgia" w:hAnsi="Georgia" w:cs="Georgia"/>
          <w:sz w:val="20"/>
          <w:szCs w:val="20"/>
        </w:rPr>
        <w:t xml:space="preserve"> N2</w:t>
      </w:r>
    </w:p>
    <w:p w:rsidR="005F449D" w:rsidRDefault="00725DB0">
      <w:pPr>
        <w:pStyle w:val="spanpaddedline"/>
        <w:tabs>
          <w:tab w:val="right" w:pos="10286"/>
        </w:tabs>
        <w:spacing w:line="260" w:lineRule="atLeast"/>
        <w:ind w:left="800"/>
        <w:rPr>
          <w:rFonts w:ascii="Georgia" w:eastAsia="Georgia" w:hAnsi="Georgia" w:cs="Georgia"/>
          <w:sz w:val="20"/>
          <w:szCs w:val="20"/>
        </w:rPr>
      </w:pPr>
      <w:proofErr w:type="spellStart"/>
      <w:r>
        <w:rPr>
          <w:rStyle w:val="span"/>
          <w:rFonts w:ascii="Georgia" w:eastAsia="Georgia" w:hAnsi="Georgia" w:cs="Georgia"/>
          <w:sz w:val="20"/>
          <w:szCs w:val="20"/>
        </w:rPr>
        <w:t>Redebrasil</w:t>
      </w:r>
      <w:proofErr w:type="spellEnd"/>
      <w:r>
        <w:rPr>
          <w:rStyle w:val="span"/>
          <w:rFonts w:ascii="Georgia" w:eastAsia="Georgia" w:hAnsi="Georgia" w:cs="Georgia"/>
          <w:sz w:val="20"/>
          <w:szCs w:val="20"/>
        </w:rPr>
        <w:t xml:space="preserve"> </w:t>
      </w:r>
      <w:proofErr w:type="spellStart"/>
      <w:r>
        <w:rPr>
          <w:rStyle w:val="span"/>
          <w:rFonts w:ascii="Georgia" w:eastAsia="Georgia" w:hAnsi="Georgia" w:cs="Georgia"/>
          <w:sz w:val="20"/>
          <w:szCs w:val="20"/>
        </w:rPr>
        <w:t>Gestão</w:t>
      </w:r>
      <w:proofErr w:type="spellEnd"/>
      <w:r>
        <w:rPr>
          <w:rStyle w:val="span"/>
          <w:rFonts w:ascii="Georgia" w:eastAsia="Georgia" w:hAnsi="Georgia" w:cs="Georgia"/>
          <w:sz w:val="20"/>
          <w:szCs w:val="20"/>
        </w:rPr>
        <w:t xml:space="preserve"> de </w:t>
      </w:r>
      <w:proofErr w:type="spellStart"/>
      <w:r>
        <w:rPr>
          <w:rStyle w:val="span"/>
          <w:rFonts w:ascii="Georgia" w:eastAsia="Georgia" w:hAnsi="Georgia" w:cs="Georgia"/>
          <w:sz w:val="20"/>
          <w:szCs w:val="20"/>
        </w:rPr>
        <w:t>Ativos</w:t>
      </w:r>
      <w:proofErr w:type="spellEnd"/>
      <w:r>
        <w:rPr>
          <w:rStyle w:val="span"/>
          <w:rFonts w:ascii="Georgia" w:eastAsia="Georgia" w:hAnsi="Georgia" w:cs="Georgia"/>
          <w:sz w:val="20"/>
          <w:szCs w:val="20"/>
        </w:rPr>
        <w:t xml:space="preserve"> LTDA</w:t>
      </w:r>
      <w:r>
        <w:rPr>
          <w:rFonts w:ascii="Georgia" w:eastAsia="Georgia" w:hAnsi="Georgia" w:cs="Georgia"/>
          <w:sz w:val="20"/>
          <w:szCs w:val="20"/>
        </w:rPr>
        <w:t xml:space="preserve"> </w:t>
      </w:r>
      <w:r>
        <w:rPr>
          <w:rStyle w:val="fltRight"/>
          <w:rFonts w:ascii="Georgia" w:eastAsia="Georgia" w:hAnsi="Georgia" w:cs="Georgia"/>
          <w:sz w:val="20"/>
          <w:szCs w:val="20"/>
        </w:rPr>
        <w:tab/>
        <w:t xml:space="preserve"> </w:t>
      </w:r>
      <w:r>
        <w:rPr>
          <w:rStyle w:val="span"/>
          <w:rFonts w:ascii="Georgia" w:eastAsia="Georgia" w:hAnsi="Georgia" w:cs="Georgia"/>
          <w:sz w:val="20"/>
          <w:szCs w:val="20"/>
        </w:rPr>
        <w:t xml:space="preserve">Canoas </w:t>
      </w:r>
    </w:p>
    <w:p w:rsidR="005F449D" w:rsidRDefault="00725DB0">
      <w:pPr>
        <w:pStyle w:val="ulli"/>
        <w:numPr>
          <w:ilvl w:val="0"/>
          <w:numId w:val="3"/>
        </w:numPr>
        <w:spacing w:line="260" w:lineRule="atLeast"/>
        <w:ind w:left="1440" w:hanging="252"/>
        <w:rPr>
          <w:rStyle w:val="span"/>
          <w:rFonts w:ascii="Georgia" w:eastAsia="Georgia" w:hAnsi="Georgia" w:cs="Georgia"/>
          <w:sz w:val="20"/>
          <w:szCs w:val="20"/>
        </w:rPr>
      </w:pPr>
      <w:r>
        <w:rPr>
          <w:rStyle w:val="span"/>
          <w:rFonts w:ascii="Georgia" w:eastAsia="Georgia" w:hAnsi="Georgia" w:cs="Georgia"/>
          <w:sz w:val="20"/>
          <w:szCs w:val="20"/>
        </w:rPr>
        <w:t xml:space="preserve">Como </w:t>
      </w:r>
      <w:proofErr w:type="spellStart"/>
      <w:r>
        <w:rPr>
          <w:rStyle w:val="span"/>
          <w:rFonts w:ascii="Georgia" w:eastAsia="Georgia" w:hAnsi="Georgia" w:cs="Georgia"/>
          <w:sz w:val="20"/>
          <w:szCs w:val="20"/>
        </w:rPr>
        <w:t>Técnico</w:t>
      </w:r>
      <w:proofErr w:type="spellEnd"/>
      <w:r>
        <w:rPr>
          <w:rStyle w:val="span"/>
          <w:rFonts w:ascii="Georgia" w:eastAsia="Georgia" w:hAnsi="Georgia" w:cs="Georgia"/>
          <w:sz w:val="20"/>
          <w:szCs w:val="20"/>
        </w:rPr>
        <w:t xml:space="preserve"> de </w:t>
      </w:r>
      <w:proofErr w:type="spellStart"/>
      <w:r>
        <w:rPr>
          <w:rStyle w:val="span"/>
          <w:rFonts w:ascii="Georgia" w:eastAsia="Georgia" w:hAnsi="Georgia" w:cs="Georgia"/>
          <w:sz w:val="20"/>
          <w:szCs w:val="20"/>
        </w:rPr>
        <w:t>Suporte</w:t>
      </w:r>
      <w:proofErr w:type="spellEnd"/>
      <w:r>
        <w:rPr>
          <w:rStyle w:val="span"/>
          <w:rFonts w:ascii="Georgia" w:eastAsia="Georgia" w:hAnsi="Georgia" w:cs="Georgia"/>
          <w:sz w:val="20"/>
          <w:szCs w:val="20"/>
        </w:rPr>
        <w:t xml:space="preserve"> </w:t>
      </w:r>
      <w:r>
        <w:rPr>
          <w:rStyle w:val="span"/>
          <w:rFonts w:ascii="Georgia" w:eastAsia="Georgia" w:hAnsi="Georgia" w:cs="Georgia"/>
          <w:sz w:val="20"/>
          <w:szCs w:val="20"/>
        </w:rPr>
        <w:t xml:space="preserve">N2 </w:t>
      </w:r>
      <w:proofErr w:type="spellStart"/>
      <w:r>
        <w:rPr>
          <w:rStyle w:val="span"/>
          <w:rFonts w:ascii="Georgia" w:eastAsia="Georgia" w:hAnsi="Georgia" w:cs="Georgia"/>
          <w:sz w:val="20"/>
          <w:szCs w:val="20"/>
        </w:rPr>
        <w:t>dentro</w:t>
      </w:r>
      <w:proofErr w:type="spellEnd"/>
      <w:r>
        <w:rPr>
          <w:rStyle w:val="span"/>
          <w:rFonts w:ascii="Georgia" w:eastAsia="Georgia" w:hAnsi="Georgia" w:cs="Georgia"/>
          <w:sz w:val="20"/>
          <w:szCs w:val="20"/>
        </w:rPr>
        <w:t xml:space="preserve"> de um </w:t>
      </w:r>
      <w:proofErr w:type="spellStart"/>
      <w:r>
        <w:rPr>
          <w:rStyle w:val="span"/>
          <w:rFonts w:ascii="Georgia" w:eastAsia="Georgia" w:hAnsi="Georgia" w:cs="Georgia"/>
          <w:sz w:val="20"/>
          <w:szCs w:val="20"/>
        </w:rPr>
        <w:t>ambiente</w:t>
      </w:r>
      <w:proofErr w:type="spellEnd"/>
      <w:r>
        <w:rPr>
          <w:rStyle w:val="span"/>
          <w:rFonts w:ascii="Georgia" w:eastAsia="Georgia" w:hAnsi="Georgia" w:cs="Georgia"/>
          <w:sz w:val="20"/>
          <w:szCs w:val="20"/>
        </w:rPr>
        <w:t xml:space="preserve"> de Call Center </w:t>
      </w:r>
      <w:proofErr w:type="spellStart"/>
      <w:r>
        <w:rPr>
          <w:rStyle w:val="span"/>
          <w:rFonts w:ascii="Georgia" w:eastAsia="Georgia" w:hAnsi="Georgia" w:cs="Georgia"/>
          <w:sz w:val="20"/>
          <w:szCs w:val="20"/>
        </w:rPr>
        <w:t>recebo</w:t>
      </w:r>
      <w:proofErr w:type="spellEnd"/>
      <w:r>
        <w:rPr>
          <w:rStyle w:val="span"/>
          <w:rFonts w:ascii="Georgia" w:eastAsia="Georgia" w:hAnsi="Georgia" w:cs="Georgia"/>
          <w:sz w:val="20"/>
          <w:szCs w:val="20"/>
        </w:rPr>
        <w:t xml:space="preserve"> e </w:t>
      </w:r>
      <w:proofErr w:type="spellStart"/>
      <w:r>
        <w:rPr>
          <w:rStyle w:val="span"/>
          <w:rFonts w:ascii="Georgia" w:eastAsia="Georgia" w:hAnsi="Georgia" w:cs="Georgia"/>
          <w:sz w:val="20"/>
          <w:szCs w:val="20"/>
        </w:rPr>
        <w:t>analiso</w:t>
      </w:r>
      <w:proofErr w:type="spellEnd"/>
      <w:r>
        <w:rPr>
          <w:rStyle w:val="span"/>
          <w:rFonts w:ascii="Georgia" w:eastAsia="Georgia" w:hAnsi="Georgia" w:cs="Georgia"/>
          <w:sz w:val="20"/>
          <w:szCs w:val="20"/>
        </w:rPr>
        <w:t xml:space="preserve"> </w:t>
      </w:r>
      <w:proofErr w:type="spellStart"/>
      <w:r>
        <w:rPr>
          <w:rStyle w:val="span"/>
          <w:rFonts w:ascii="Georgia" w:eastAsia="Georgia" w:hAnsi="Georgia" w:cs="Georgia"/>
          <w:sz w:val="20"/>
          <w:szCs w:val="20"/>
        </w:rPr>
        <w:t>questões</w:t>
      </w:r>
      <w:proofErr w:type="spellEnd"/>
      <w:r>
        <w:rPr>
          <w:rStyle w:val="span"/>
          <w:rFonts w:ascii="Georgia" w:eastAsia="Georgia" w:hAnsi="Georgia" w:cs="Georgia"/>
          <w:sz w:val="20"/>
          <w:szCs w:val="20"/>
        </w:rPr>
        <w:t xml:space="preserve"> </w:t>
      </w:r>
      <w:proofErr w:type="spellStart"/>
      <w:r>
        <w:rPr>
          <w:rStyle w:val="span"/>
          <w:rFonts w:ascii="Georgia" w:eastAsia="Georgia" w:hAnsi="Georgia" w:cs="Georgia"/>
          <w:sz w:val="20"/>
          <w:szCs w:val="20"/>
        </w:rPr>
        <w:t>técnicas</w:t>
      </w:r>
      <w:proofErr w:type="spellEnd"/>
      <w:r>
        <w:rPr>
          <w:rStyle w:val="span"/>
          <w:rFonts w:ascii="Georgia" w:eastAsia="Georgia" w:hAnsi="Georgia" w:cs="Georgia"/>
          <w:sz w:val="20"/>
          <w:szCs w:val="20"/>
        </w:rPr>
        <w:t xml:space="preserve"> com </w:t>
      </w:r>
      <w:proofErr w:type="spellStart"/>
      <w:r>
        <w:rPr>
          <w:rStyle w:val="span"/>
          <w:rFonts w:ascii="Georgia" w:eastAsia="Georgia" w:hAnsi="Georgia" w:cs="Georgia"/>
          <w:sz w:val="20"/>
          <w:szCs w:val="20"/>
        </w:rPr>
        <w:t>sistemas</w:t>
      </w:r>
      <w:proofErr w:type="spellEnd"/>
      <w:r>
        <w:rPr>
          <w:rStyle w:val="span"/>
          <w:rFonts w:ascii="Georgia" w:eastAsia="Georgia" w:hAnsi="Georgia" w:cs="Georgia"/>
          <w:sz w:val="20"/>
          <w:szCs w:val="20"/>
        </w:rPr>
        <w:t xml:space="preserve">, </w:t>
      </w:r>
      <w:proofErr w:type="spellStart"/>
      <w:r>
        <w:rPr>
          <w:rStyle w:val="span"/>
          <w:rFonts w:ascii="Georgia" w:eastAsia="Georgia" w:hAnsi="Georgia" w:cs="Georgia"/>
          <w:sz w:val="20"/>
          <w:szCs w:val="20"/>
        </w:rPr>
        <w:t>aplicativos</w:t>
      </w:r>
      <w:proofErr w:type="spellEnd"/>
      <w:r>
        <w:rPr>
          <w:rStyle w:val="span"/>
          <w:rFonts w:ascii="Georgia" w:eastAsia="Georgia" w:hAnsi="Georgia" w:cs="Georgia"/>
          <w:sz w:val="20"/>
          <w:szCs w:val="20"/>
        </w:rPr>
        <w:t xml:space="preserve"> e hardware, </w:t>
      </w:r>
      <w:proofErr w:type="spellStart"/>
      <w:r>
        <w:rPr>
          <w:rStyle w:val="span"/>
          <w:rFonts w:ascii="Georgia" w:eastAsia="Georgia" w:hAnsi="Georgia" w:cs="Georgia"/>
          <w:sz w:val="20"/>
          <w:szCs w:val="20"/>
        </w:rPr>
        <w:t>realizo</w:t>
      </w:r>
      <w:proofErr w:type="spellEnd"/>
      <w:r>
        <w:rPr>
          <w:rStyle w:val="span"/>
          <w:rFonts w:ascii="Georgia" w:eastAsia="Georgia" w:hAnsi="Georgia" w:cs="Georgia"/>
          <w:sz w:val="20"/>
          <w:szCs w:val="20"/>
        </w:rPr>
        <w:t xml:space="preserve"> </w:t>
      </w:r>
      <w:proofErr w:type="spellStart"/>
      <w:r>
        <w:rPr>
          <w:rStyle w:val="span"/>
          <w:rFonts w:ascii="Georgia" w:eastAsia="Georgia" w:hAnsi="Georgia" w:cs="Georgia"/>
          <w:sz w:val="20"/>
          <w:szCs w:val="20"/>
        </w:rPr>
        <w:t>diagnósticos</w:t>
      </w:r>
      <w:proofErr w:type="spellEnd"/>
      <w:r>
        <w:rPr>
          <w:rStyle w:val="span"/>
          <w:rFonts w:ascii="Georgia" w:eastAsia="Georgia" w:hAnsi="Georgia" w:cs="Georgia"/>
          <w:sz w:val="20"/>
          <w:szCs w:val="20"/>
        </w:rPr>
        <w:t xml:space="preserve"> </w:t>
      </w:r>
      <w:proofErr w:type="spellStart"/>
      <w:r>
        <w:rPr>
          <w:rStyle w:val="span"/>
          <w:rFonts w:ascii="Georgia" w:eastAsia="Georgia" w:hAnsi="Georgia" w:cs="Georgia"/>
          <w:sz w:val="20"/>
          <w:szCs w:val="20"/>
        </w:rPr>
        <w:t>detalhados</w:t>
      </w:r>
      <w:proofErr w:type="spellEnd"/>
      <w:r>
        <w:rPr>
          <w:rStyle w:val="span"/>
          <w:rFonts w:ascii="Georgia" w:eastAsia="Georgia" w:hAnsi="Georgia" w:cs="Georgia"/>
          <w:sz w:val="20"/>
          <w:szCs w:val="20"/>
        </w:rPr>
        <w:t xml:space="preserve"> para </w:t>
      </w:r>
      <w:proofErr w:type="spellStart"/>
      <w:r>
        <w:rPr>
          <w:rStyle w:val="span"/>
          <w:rFonts w:ascii="Georgia" w:eastAsia="Georgia" w:hAnsi="Georgia" w:cs="Georgia"/>
          <w:sz w:val="20"/>
          <w:szCs w:val="20"/>
        </w:rPr>
        <w:t>identificar</w:t>
      </w:r>
      <w:proofErr w:type="spellEnd"/>
      <w:r>
        <w:rPr>
          <w:rStyle w:val="span"/>
          <w:rFonts w:ascii="Georgia" w:eastAsia="Georgia" w:hAnsi="Georgia" w:cs="Georgia"/>
          <w:sz w:val="20"/>
          <w:szCs w:val="20"/>
        </w:rPr>
        <w:t xml:space="preserve"> a causa </w:t>
      </w:r>
      <w:proofErr w:type="spellStart"/>
      <w:r>
        <w:rPr>
          <w:rStyle w:val="span"/>
          <w:rFonts w:ascii="Georgia" w:eastAsia="Georgia" w:hAnsi="Georgia" w:cs="Georgia"/>
          <w:sz w:val="20"/>
          <w:szCs w:val="20"/>
        </w:rPr>
        <w:t>raiz</w:t>
      </w:r>
      <w:proofErr w:type="spellEnd"/>
      <w:r>
        <w:rPr>
          <w:rStyle w:val="span"/>
          <w:rFonts w:ascii="Georgia" w:eastAsia="Georgia" w:hAnsi="Georgia" w:cs="Georgia"/>
          <w:sz w:val="20"/>
          <w:szCs w:val="20"/>
        </w:rPr>
        <w:t xml:space="preserve"> dos </w:t>
      </w:r>
      <w:proofErr w:type="spellStart"/>
      <w:r>
        <w:rPr>
          <w:rStyle w:val="span"/>
          <w:rFonts w:ascii="Georgia" w:eastAsia="Georgia" w:hAnsi="Georgia" w:cs="Georgia"/>
          <w:sz w:val="20"/>
          <w:szCs w:val="20"/>
        </w:rPr>
        <w:t>problemas</w:t>
      </w:r>
      <w:proofErr w:type="spellEnd"/>
      <w:r>
        <w:rPr>
          <w:rStyle w:val="span"/>
          <w:rFonts w:ascii="Georgia" w:eastAsia="Georgia" w:hAnsi="Georgia" w:cs="Georgia"/>
          <w:sz w:val="20"/>
          <w:szCs w:val="20"/>
        </w:rPr>
        <w:t xml:space="preserve"> </w:t>
      </w:r>
      <w:proofErr w:type="spellStart"/>
      <w:r>
        <w:rPr>
          <w:rStyle w:val="span"/>
          <w:rFonts w:ascii="Georgia" w:eastAsia="Georgia" w:hAnsi="Georgia" w:cs="Georgia"/>
          <w:sz w:val="20"/>
          <w:szCs w:val="20"/>
        </w:rPr>
        <w:t>relatados</w:t>
      </w:r>
      <w:proofErr w:type="spellEnd"/>
      <w:r>
        <w:rPr>
          <w:rStyle w:val="span"/>
          <w:rFonts w:ascii="Georgia" w:eastAsia="Georgia" w:hAnsi="Georgia" w:cs="Georgia"/>
          <w:sz w:val="20"/>
          <w:szCs w:val="20"/>
        </w:rPr>
        <w:t xml:space="preserve">. </w:t>
      </w:r>
      <w:proofErr w:type="spellStart"/>
      <w:r>
        <w:rPr>
          <w:rStyle w:val="span"/>
          <w:rFonts w:ascii="Georgia" w:eastAsia="Georgia" w:hAnsi="Georgia" w:cs="Georgia"/>
          <w:sz w:val="20"/>
          <w:szCs w:val="20"/>
        </w:rPr>
        <w:t>Utilizo</w:t>
      </w:r>
      <w:proofErr w:type="spellEnd"/>
      <w:r>
        <w:rPr>
          <w:rStyle w:val="span"/>
          <w:rFonts w:ascii="Georgia" w:eastAsia="Georgia" w:hAnsi="Georgia" w:cs="Georgia"/>
          <w:sz w:val="20"/>
          <w:szCs w:val="20"/>
        </w:rPr>
        <w:t xml:space="preserve"> </w:t>
      </w:r>
      <w:proofErr w:type="spellStart"/>
      <w:r>
        <w:rPr>
          <w:rStyle w:val="span"/>
          <w:rFonts w:ascii="Georgia" w:eastAsia="Georgia" w:hAnsi="Georgia" w:cs="Georgia"/>
          <w:sz w:val="20"/>
          <w:szCs w:val="20"/>
        </w:rPr>
        <w:t>ferramentas</w:t>
      </w:r>
      <w:proofErr w:type="spellEnd"/>
      <w:r>
        <w:rPr>
          <w:rStyle w:val="span"/>
          <w:rFonts w:ascii="Georgia" w:eastAsia="Georgia" w:hAnsi="Georgia" w:cs="Georgia"/>
          <w:sz w:val="20"/>
          <w:szCs w:val="20"/>
        </w:rPr>
        <w:t xml:space="preserve"> e </w:t>
      </w:r>
      <w:proofErr w:type="spellStart"/>
      <w:r>
        <w:rPr>
          <w:rStyle w:val="span"/>
          <w:rFonts w:ascii="Georgia" w:eastAsia="Georgia" w:hAnsi="Georgia" w:cs="Georgia"/>
          <w:sz w:val="20"/>
          <w:szCs w:val="20"/>
        </w:rPr>
        <w:t>técnicas</w:t>
      </w:r>
      <w:proofErr w:type="spellEnd"/>
      <w:r>
        <w:rPr>
          <w:rStyle w:val="span"/>
          <w:rFonts w:ascii="Georgia" w:eastAsia="Georgia" w:hAnsi="Georgia" w:cs="Georgia"/>
          <w:sz w:val="20"/>
          <w:szCs w:val="20"/>
        </w:rPr>
        <w:t xml:space="preserve"> </w:t>
      </w:r>
      <w:proofErr w:type="spellStart"/>
      <w:r>
        <w:rPr>
          <w:rStyle w:val="span"/>
          <w:rFonts w:ascii="Georgia" w:eastAsia="Georgia" w:hAnsi="Georgia" w:cs="Georgia"/>
          <w:sz w:val="20"/>
          <w:szCs w:val="20"/>
        </w:rPr>
        <w:t>avançadas</w:t>
      </w:r>
      <w:proofErr w:type="spellEnd"/>
      <w:r>
        <w:rPr>
          <w:rStyle w:val="span"/>
          <w:rFonts w:ascii="Georgia" w:eastAsia="Georgia" w:hAnsi="Georgia" w:cs="Georgia"/>
          <w:sz w:val="20"/>
          <w:szCs w:val="20"/>
        </w:rPr>
        <w:t xml:space="preserve"> para resolver </w:t>
      </w:r>
      <w:proofErr w:type="spellStart"/>
      <w:r>
        <w:rPr>
          <w:rStyle w:val="span"/>
          <w:rFonts w:ascii="Georgia" w:eastAsia="Georgia" w:hAnsi="Georgia" w:cs="Georgia"/>
          <w:sz w:val="20"/>
          <w:szCs w:val="20"/>
        </w:rPr>
        <w:t>p</w:t>
      </w:r>
      <w:r>
        <w:rPr>
          <w:rStyle w:val="span"/>
          <w:rFonts w:ascii="Georgia" w:eastAsia="Georgia" w:hAnsi="Georgia" w:cs="Georgia"/>
          <w:sz w:val="20"/>
          <w:szCs w:val="20"/>
        </w:rPr>
        <w:t>roblemas</w:t>
      </w:r>
      <w:proofErr w:type="spellEnd"/>
      <w:r>
        <w:rPr>
          <w:rStyle w:val="span"/>
          <w:rFonts w:ascii="Georgia" w:eastAsia="Georgia" w:hAnsi="Georgia" w:cs="Georgia"/>
          <w:sz w:val="20"/>
          <w:szCs w:val="20"/>
        </w:rPr>
        <w:t xml:space="preserve"> que </w:t>
      </w:r>
      <w:proofErr w:type="spellStart"/>
      <w:r>
        <w:rPr>
          <w:rStyle w:val="span"/>
          <w:rFonts w:ascii="Georgia" w:eastAsia="Georgia" w:hAnsi="Georgia" w:cs="Georgia"/>
          <w:sz w:val="20"/>
          <w:szCs w:val="20"/>
        </w:rPr>
        <w:t>exigem</w:t>
      </w:r>
      <w:proofErr w:type="spellEnd"/>
      <w:r>
        <w:rPr>
          <w:rStyle w:val="span"/>
          <w:rFonts w:ascii="Georgia" w:eastAsia="Georgia" w:hAnsi="Georgia" w:cs="Georgia"/>
          <w:sz w:val="20"/>
          <w:szCs w:val="20"/>
        </w:rPr>
        <w:t xml:space="preserve"> um </w:t>
      </w:r>
      <w:proofErr w:type="spellStart"/>
      <w:r>
        <w:rPr>
          <w:rStyle w:val="span"/>
          <w:rFonts w:ascii="Georgia" w:eastAsia="Georgia" w:hAnsi="Georgia" w:cs="Georgia"/>
          <w:sz w:val="20"/>
          <w:szCs w:val="20"/>
        </w:rPr>
        <w:t>conhecimento</w:t>
      </w:r>
      <w:proofErr w:type="spellEnd"/>
      <w:r>
        <w:rPr>
          <w:rStyle w:val="span"/>
          <w:rFonts w:ascii="Georgia" w:eastAsia="Georgia" w:hAnsi="Georgia" w:cs="Georgia"/>
          <w:sz w:val="20"/>
          <w:szCs w:val="20"/>
        </w:rPr>
        <w:t xml:space="preserve"> </w:t>
      </w:r>
      <w:proofErr w:type="spellStart"/>
      <w:r>
        <w:rPr>
          <w:rStyle w:val="span"/>
          <w:rFonts w:ascii="Georgia" w:eastAsia="Georgia" w:hAnsi="Georgia" w:cs="Georgia"/>
          <w:sz w:val="20"/>
          <w:szCs w:val="20"/>
        </w:rPr>
        <w:t>mais</w:t>
      </w:r>
      <w:proofErr w:type="spellEnd"/>
      <w:r>
        <w:rPr>
          <w:rStyle w:val="span"/>
          <w:rFonts w:ascii="Georgia" w:eastAsia="Georgia" w:hAnsi="Georgia" w:cs="Georgia"/>
          <w:sz w:val="20"/>
          <w:szCs w:val="20"/>
        </w:rPr>
        <w:t xml:space="preserve"> </w:t>
      </w:r>
      <w:proofErr w:type="spellStart"/>
      <w:r>
        <w:rPr>
          <w:rStyle w:val="span"/>
          <w:rFonts w:ascii="Georgia" w:eastAsia="Georgia" w:hAnsi="Georgia" w:cs="Georgia"/>
          <w:sz w:val="20"/>
          <w:szCs w:val="20"/>
        </w:rPr>
        <w:t>aprofundado</w:t>
      </w:r>
      <w:proofErr w:type="spellEnd"/>
      <w:r>
        <w:rPr>
          <w:rStyle w:val="span"/>
          <w:rFonts w:ascii="Georgia" w:eastAsia="Georgia" w:hAnsi="Georgia" w:cs="Georgia"/>
          <w:sz w:val="20"/>
          <w:szCs w:val="20"/>
        </w:rPr>
        <w:t xml:space="preserve">. </w:t>
      </w:r>
      <w:proofErr w:type="spellStart"/>
      <w:r>
        <w:rPr>
          <w:rStyle w:val="span"/>
          <w:rFonts w:ascii="Georgia" w:eastAsia="Georgia" w:hAnsi="Georgia" w:cs="Georgia"/>
          <w:sz w:val="20"/>
          <w:szCs w:val="20"/>
        </w:rPr>
        <w:t>Isso</w:t>
      </w:r>
      <w:proofErr w:type="spellEnd"/>
      <w:r>
        <w:rPr>
          <w:rStyle w:val="span"/>
          <w:rFonts w:ascii="Georgia" w:eastAsia="Georgia" w:hAnsi="Georgia" w:cs="Georgia"/>
          <w:sz w:val="20"/>
          <w:szCs w:val="20"/>
        </w:rPr>
        <w:t xml:space="preserve"> </w:t>
      </w:r>
      <w:proofErr w:type="spellStart"/>
      <w:r>
        <w:rPr>
          <w:rStyle w:val="span"/>
          <w:rFonts w:ascii="Georgia" w:eastAsia="Georgia" w:hAnsi="Georgia" w:cs="Georgia"/>
          <w:sz w:val="20"/>
          <w:szCs w:val="20"/>
        </w:rPr>
        <w:t>pode</w:t>
      </w:r>
      <w:proofErr w:type="spellEnd"/>
      <w:r>
        <w:rPr>
          <w:rStyle w:val="span"/>
          <w:rFonts w:ascii="Georgia" w:eastAsia="Georgia" w:hAnsi="Georgia" w:cs="Georgia"/>
          <w:sz w:val="20"/>
          <w:szCs w:val="20"/>
        </w:rPr>
        <w:t xml:space="preserve"> </w:t>
      </w:r>
      <w:proofErr w:type="spellStart"/>
      <w:r>
        <w:rPr>
          <w:rStyle w:val="span"/>
          <w:rFonts w:ascii="Georgia" w:eastAsia="Georgia" w:hAnsi="Georgia" w:cs="Georgia"/>
          <w:sz w:val="20"/>
          <w:szCs w:val="20"/>
        </w:rPr>
        <w:t>envolver</w:t>
      </w:r>
      <w:proofErr w:type="spellEnd"/>
      <w:r>
        <w:rPr>
          <w:rStyle w:val="span"/>
          <w:rFonts w:ascii="Georgia" w:eastAsia="Georgia" w:hAnsi="Georgia" w:cs="Georgia"/>
          <w:sz w:val="20"/>
          <w:szCs w:val="20"/>
        </w:rPr>
        <w:t xml:space="preserve"> a </w:t>
      </w:r>
      <w:proofErr w:type="spellStart"/>
      <w:r>
        <w:rPr>
          <w:rStyle w:val="span"/>
          <w:rFonts w:ascii="Georgia" w:eastAsia="Georgia" w:hAnsi="Georgia" w:cs="Georgia"/>
          <w:sz w:val="20"/>
          <w:szCs w:val="20"/>
        </w:rPr>
        <w:t>reconfiguração</w:t>
      </w:r>
      <w:proofErr w:type="spellEnd"/>
      <w:r>
        <w:rPr>
          <w:rStyle w:val="span"/>
          <w:rFonts w:ascii="Georgia" w:eastAsia="Georgia" w:hAnsi="Georgia" w:cs="Georgia"/>
          <w:sz w:val="20"/>
          <w:szCs w:val="20"/>
        </w:rPr>
        <w:t xml:space="preserve"> de </w:t>
      </w:r>
      <w:proofErr w:type="spellStart"/>
      <w:r>
        <w:rPr>
          <w:rStyle w:val="span"/>
          <w:rFonts w:ascii="Georgia" w:eastAsia="Georgia" w:hAnsi="Georgia" w:cs="Georgia"/>
          <w:sz w:val="20"/>
          <w:szCs w:val="20"/>
        </w:rPr>
        <w:t>sistemas</w:t>
      </w:r>
      <w:proofErr w:type="spellEnd"/>
      <w:r>
        <w:rPr>
          <w:rStyle w:val="span"/>
          <w:rFonts w:ascii="Georgia" w:eastAsia="Georgia" w:hAnsi="Georgia" w:cs="Georgia"/>
          <w:sz w:val="20"/>
          <w:szCs w:val="20"/>
        </w:rPr>
        <w:t xml:space="preserve">, </w:t>
      </w:r>
      <w:proofErr w:type="spellStart"/>
      <w:r>
        <w:rPr>
          <w:rStyle w:val="span"/>
          <w:rFonts w:ascii="Georgia" w:eastAsia="Georgia" w:hAnsi="Georgia" w:cs="Georgia"/>
          <w:sz w:val="20"/>
          <w:szCs w:val="20"/>
        </w:rPr>
        <w:t>ajustes</w:t>
      </w:r>
      <w:proofErr w:type="spellEnd"/>
      <w:r>
        <w:rPr>
          <w:rStyle w:val="span"/>
          <w:rFonts w:ascii="Georgia" w:eastAsia="Georgia" w:hAnsi="Georgia" w:cs="Georgia"/>
          <w:sz w:val="20"/>
          <w:szCs w:val="20"/>
        </w:rPr>
        <w:t xml:space="preserve"> </w:t>
      </w:r>
      <w:proofErr w:type="spellStart"/>
      <w:r>
        <w:rPr>
          <w:rStyle w:val="span"/>
          <w:rFonts w:ascii="Georgia" w:eastAsia="Georgia" w:hAnsi="Georgia" w:cs="Georgia"/>
          <w:sz w:val="20"/>
          <w:szCs w:val="20"/>
        </w:rPr>
        <w:t>em</w:t>
      </w:r>
      <w:proofErr w:type="spellEnd"/>
      <w:r>
        <w:rPr>
          <w:rStyle w:val="span"/>
          <w:rFonts w:ascii="Georgia" w:eastAsia="Georgia" w:hAnsi="Georgia" w:cs="Georgia"/>
          <w:sz w:val="20"/>
          <w:szCs w:val="20"/>
        </w:rPr>
        <w:t xml:space="preserve"> </w:t>
      </w:r>
      <w:proofErr w:type="spellStart"/>
      <w:r>
        <w:rPr>
          <w:rStyle w:val="span"/>
          <w:rFonts w:ascii="Georgia" w:eastAsia="Georgia" w:hAnsi="Georgia" w:cs="Georgia"/>
          <w:sz w:val="20"/>
          <w:szCs w:val="20"/>
        </w:rPr>
        <w:t>softwares</w:t>
      </w:r>
      <w:proofErr w:type="spellEnd"/>
      <w:r>
        <w:rPr>
          <w:rStyle w:val="span"/>
          <w:rFonts w:ascii="Georgia" w:eastAsia="Georgia" w:hAnsi="Georgia" w:cs="Georgia"/>
          <w:sz w:val="20"/>
          <w:szCs w:val="20"/>
        </w:rPr>
        <w:t xml:space="preserve"> </w:t>
      </w:r>
      <w:proofErr w:type="spellStart"/>
      <w:r>
        <w:rPr>
          <w:rStyle w:val="span"/>
          <w:rFonts w:ascii="Georgia" w:eastAsia="Georgia" w:hAnsi="Georgia" w:cs="Georgia"/>
          <w:sz w:val="20"/>
          <w:szCs w:val="20"/>
        </w:rPr>
        <w:t>ou</w:t>
      </w:r>
      <w:proofErr w:type="spellEnd"/>
      <w:r>
        <w:rPr>
          <w:rStyle w:val="span"/>
          <w:rFonts w:ascii="Georgia" w:eastAsia="Georgia" w:hAnsi="Georgia" w:cs="Georgia"/>
          <w:sz w:val="20"/>
          <w:szCs w:val="20"/>
        </w:rPr>
        <w:t xml:space="preserve"> </w:t>
      </w:r>
      <w:proofErr w:type="gramStart"/>
      <w:r>
        <w:rPr>
          <w:rStyle w:val="span"/>
          <w:rFonts w:ascii="Georgia" w:eastAsia="Georgia" w:hAnsi="Georgia" w:cs="Georgia"/>
          <w:sz w:val="20"/>
          <w:szCs w:val="20"/>
        </w:rPr>
        <w:t>a</w:t>
      </w:r>
      <w:proofErr w:type="gramEnd"/>
      <w:r>
        <w:rPr>
          <w:rStyle w:val="span"/>
          <w:rFonts w:ascii="Georgia" w:eastAsia="Georgia" w:hAnsi="Georgia" w:cs="Georgia"/>
          <w:sz w:val="20"/>
          <w:szCs w:val="20"/>
        </w:rPr>
        <w:t xml:space="preserve"> </w:t>
      </w:r>
      <w:proofErr w:type="spellStart"/>
      <w:r>
        <w:rPr>
          <w:rStyle w:val="span"/>
          <w:rFonts w:ascii="Georgia" w:eastAsia="Georgia" w:hAnsi="Georgia" w:cs="Georgia"/>
          <w:sz w:val="20"/>
          <w:szCs w:val="20"/>
        </w:rPr>
        <w:t>execução</w:t>
      </w:r>
      <w:proofErr w:type="spellEnd"/>
      <w:r>
        <w:rPr>
          <w:rStyle w:val="span"/>
          <w:rFonts w:ascii="Georgia" w:eastAsia="Georgia" w:hAnsi="Georgia" w:cs="Georgia"/>
          <w:sz w:val="20"/>
          <w:szCs w:val="20"/>
        </w:rPr>
        <w:t xml:space="preserve"> de scripts e </w:t>
      </w:r>
      <w:proofErr w:type="spellStart"/>
      <w:r>
        <w:rPr>
          <w:rStyle w:val="span"/>
          <w:rFonts w:ascii="Georgia" w:eastAsia="Georgia" w:hAnsi="Georgia" w:cs="Georgia"/>
          <w:sz w:val="20"/>
          <w:szCs w:val="20"/>
        </w:rPr>
        <w:t>comandos</w:t>
      </w:r>
      <w:proofErr w:type="spellEnd"/>
      <w:r>
        <w:rPr>
          <w:rStyle w:val="span"/>
          <w:rFonts w:ascii="Georgia" w:eastAsia="Georgia" w:hAnsi="Georgia" w:cs="Georgia"/>
          <w:sz w:val="20"/>
          <w:szCs w:val="20"/>
        </w:rPr>
        <w:t xml:space="preserve"> </w:t>
      </w:r>
      <w:proofErr w:type="spellStart"/>
      <w:r>
        <w:rPr>
          <w:rStyle w:val="span"/>
          <w:rFonts w:ascii="Georgia" w:eastAsia="Georgia" w:hAnsi="Georgia" w:cs="Georgia"/>
          <w:sz w:val="20"/>
          <w:szCs w:val="20"/>
        </w:rPr>
        <w:t>específicos</w:t>
      </w:r>
      <w:proofErr w:type="spellEnd"/>
      <w:r>
        <w:rPr>
          <w:rStyle w:val="span"/>
          <w:rFonts w:ascii="Georgia" w:eastAsia="Georgia" w:hAnsi="Georgia" w:cs="Georgia"/>
          <w:sz w:val="20"/>
          <w:szCs w:val="20"/>
        </w:rPr>
        <w:t xml:space="preserve">. </w:t>
      </w:r>
      <w:proofErr w:type="spellStart"/>
      <w:r>
        <w:rPr>
          <w:rStyle w:val="span"/>
          <w:rFonts w:ascii="Georgia" w:eastAsia="Georgia" w:hAnsi="Georgia" w:cs="Georgia"/>
          <w:sz w:val="20"/>
          <w:szCs w:val="20"/>
        </w:rPr>
        <w:t>Forneço</w:t>
      </w:r>
      <w:proofErr w:type="spellEnd"/>
      <w:r>
        <w:rPr>
          <w:rStyle w:val="span"/>
          <w:rFonts w:ascii="Georgia" w:eastAsia="Georgia" w:hAnsi="Georgia" w:cs="Georgia"/>
          <w:sz w:val="20"/>
          <w:szCs w:val="20"/>
        </w:rPr>
        <w:t xml:space="preserve"> </w:t>
      </w:r>
      <w:proofErr w:type="spellStart"/>
      <w:r>
        <w:rPr>
          <w:rStyle w:val="span"/>
          <w:rFonts w:ascii="Georgia" w:eastAsia="Georgia" w:hAnsi="Georgia" w:cs="Georgia"/>
          <w:sz w:val="20"/>
          <w:szCs w:val="20"/>
        </w:rPr>
        <w:t>suporte</w:t>
      </w:r>
      <w:proofErr w:type="spellEnd"/>
      <w:r>
        <w:rPr>
          <w:rStyle w:val="span"/>
          <w:rFonts w:ascii="Georgia" w:eastAsia="Georgia" w:hAnsi="Georgia" w:cs="Georgia"/>
          <w:sz w:val="20"/>
          <w:szCs w:val="20"/>
        </w:rPr>
        <w:t xml:space="preserve"> </w:t>
      </w:r>
      <w:proofErr w:type="spellStart"/>
      <w:r>
        <w:rPr>
          <w:rStyle w:val="span"/>
          <w:rFonts w:ascii="Georgia" w:eastAsia="Georgia" w:hAnsi="Georgia" w:cs="Georgia"/>
          <w:sz w:val="20"/>
          <w:szCs w:val="20"/>
        </w:rPr>
        <w:t>especializado</w:t>
      </w:r>
      <w:proofErr w:type="spellEnd"/>
      <w:r>
        <w:rPr>
          <w:rStyle w:val="span"/>
          <w:rFonts w:ascii="Georgia" w:eastAsia="Georgia" w:hAnsi="Georgia" w:cs="Georgia"/>
          <w:sz w:val="20"/>
          <w:szCs w:val="20"/>
        </w:rPr>
        <w:t xml:space="preserve"> para </w:t>
      </w:r>
      <w:proofErr w:type="spellStart"/>
      <w:r>
        <w:rPr>
          <w:rStyle w:val="span"/>
          <w:rFonts w:ascii="Georgia" w:eastAsia="Georgia" w:hAnsi="Georgia" w:cs="Georgia"/>
          <w:sz w:val="20"/>
          <w:szCs w:val="20"/>
        </w:rPr>
        <w:t>ferramentas</w:t>
      </w:r>
      <w:proofErr w:type="spellEnd"/>
      <w:r>
        <w:rPr>
          <w:rStyle w:val="span"/>
          <w:rFonts w:ascii="Georgia" w:eastAsia="Georgia" w:hAnsi="Georgia" w:cs="Georgia"/>
          <w:sz w:val="20"/>
          <w:szCs w:val="20"/>
        </w:rPr>
        <w:t xml:space="preserve"> e </w:t>
      </w:r>
      <w:proofErr w:type="spellStart"/>
      <w:r>
        <w:rPr>
          <w:rStyle w:val="span"/>
          <w:rFonts w:ascii="Georgia" w:eastAsia="Georgia" w:hAnsi="Georgia" w:cs="Georgia"/>
          <w:sz w:val="20"/>
          <w:szCs w:val="20"/>
        </w:rPr>
        <w:t>sistemas</w:t>
      </w:r>
      <w:proofErr w:type="spellEnd"/>
      <w:r>
        <w:rPr>
          <w:rStyle w:val="span"/>
          <w:rFonts w:ascii="Georgia" w:eastAsia="Georgia" w:hAnsi="Georgia" w:cs="Georgia"/>
          <w:sz w:val="20"/>
          <w:szCs w:val="20"/>
        </w:rPr>
        <w:t xml:space="preserve"> </w:t>
      </w:r>
      <w:proofErr w:type="spellStart"/>
      <w:r>
        <w:rPr>
          <w:rStyle w:val="span"/>
          <w:rFonts w:ascii="Georgia" w:eastAsia="Georgia" w:hAnsi="Georgia" w:cs="Georgia"/>
          <w:sz w:val="20"/>
          <w:szCs w:val="20"/>
        </w:rPr>
        <w:t>utilizados</w:t>
      </w:r>
      <w:proofErr w:type="spellEnd"/>
      <w:r>
        <w:rPr>
          <w:rStyle w:val="span"/>
          <w:rFonts w:ascii="Georgia" w:eastAsia="Georgia" w:hAnsi="Georgia" w:cs="Georgia"/>
          <w:sz w:val="20"/>
          <w:szCs w:val="20"/>
        </w:rPr>
        <w:t xml:space="preserve"> no call center</w:t>
      </w:r>
      <w:r>
        <w:rPr>
          <w:rStyle w:val="span"/>
          <w:rFonts w:ascii="Georgia" w:eastAsia="Georgia" w:hAnsi="Georgia" w:cs="Georgia"/>
          <w:sz w:val="20"/>
          <w:szCs w:val="20"/>
        </w:rPr>
        <w:t xml:space="preserve">, </w:t>
      </w:r>
      <w:proofErr w:type="spellStart"/>
      <w:proofErr w:type="gramStart"/>
      <w:r>
        <w:rPr>
          <w:rStyle w:val="span"/>
          <w:rFonts w:ascii="Georgia" w:eastAsia="Georgia" w:hAnsi="Georgia" w:cs="Georgia"/>
          <w:sz w:val="20"/>
          <w:szCs w:val="20"/>
        </w:rPr>
        <w:t>como</w:t>
      </w:r>
      <w:proofErr w:type="spellEnd"/>
      <w:proofErr w:type="gramEnd"/>
      <w:r>
        <w:rPr>
          <w:rStyle w:val="span"/>
          <w:rFonts w:ascii="Georgia" w:eastAsia="Georgia" w:hAnsi="Georgia" w:cs="Georgia"/>
          <w:sz w:val="20"/>
          <w:szCs w:val="20"/>
        </w:rPr>
        <w:t xml:space="preserve"> software de CRM, </w:t>
      </w:r>
      <w:proofErr w:type="spellStart"/>
      <w:r>
        <w:rPr>
          <w:rStyle w:val="span"/>
          <w:rFonts w:ascii="Georgia" w:eastAsia="Georgia" w:hAnsi="Georgia" w:cs="Georgia"/>
          <w:sz w:val="20"/>
          <w:szCs w:val="20"/>
        </w:rPr>
        <w:t>sistemas</w:t>
      </w:r>
      <w:proofErr w:type="spellEnd"/>
      <w:r>
        <w:rPr>
          <w:rStyle w:val="span"/>
          <w:rFonts w:ascii="Georgia" w:eastAsia="Georgia" w:hAnsi="Georgia" w:cs="Georgia"/>
          <w:sz w:val="20"/>
          <w:szCs w:val="20"/>
        </w:rPr>
        <w:t xml:space="preserve"> de </w:t>
      </w:r>
      <w:proofErr w:type="spellStart"/>
      <w:r>
        <w:rPr>
          <w:rStyle w:val="span"/>
          <w:rFonts w:ascii="Georgia" w:eastAsia="Georgia" w:hAnsi="Georgia" w:cs="Georgia"/>
          <w:sz w:val="20"/>
          <w:szCs w:val="20"/>
        </w:rPr>
        <w:t>telefonia</w:t>
      </w:r>
      <w:proofErr w:type="spellEnd"/>
      <w:r>
        <w:rPr>
          <w:rStyle w:val="span"/>
          <w:rFonts w:ascii="Georgia" w:eastAsia="Georgia" w:hAnsi="Georgia" w:cs="Georgia"/>
          <w:sz w:val="20"/>
          <w:szCs w:val="20"/>
        </w:rPr>
        <w:t xml:space="preserve"> e </w:t>
      </w:r>
      <w:proofErr w:type="spellStart"/>
      <w:r>
        <w:rPr>
          <w:rStyle w:val="span"/>
          <w:rFonts w:ascii="Georgia" w:eastAsia="Georgia" w:hAnsi="Georgia" w:cs="Georgia"/>
          <w:sz w:val="20"/>
          <w:szCs w:val="20"/>
        </w:rPr>
        <w:t>plataformas</w:t>
      </w:r>
      <w:proofErr w:type="spellEnd"/>
      <w:r>
        <w:rPr>
          <w:rStyle w:val="span"/>
          <w:rFonts w:ascii="Georgia" w:eastAsia="Georgia" w:hAnsi="Georgia" w:cs="Georgia"/>
          <w:sz w:val="20"/>
          <w:szCs w:val="20"/>
        </w:rPr>
        <w:t xml:space="preserve"> de </w:t>
      </w:r>
      <w:proofErr w:type="spellStart"/>
      <w:r>
        <w:rPr>
          <w:rStyle w:val="span"/>
          <w:rFonts w:ascii="Georgia" w:eastAsia="Georgia" w:hAnsi="Georgia" w:cs="Georgia"/>
          <w:sz w:val="20"/>
          <w:szCs w:val="20"/>
        </w:rPr>
        <w:t>gerenciamento</w:t>
      </w:r>
      <w:proofErr w:type="spellEnd"/>
      <w:r>
        <w:rPr>
          <w:rStyle w:val="span"/>
          <w:rFonts w:ascii="Georgia" w:eastAsia="Georgia" w:hAnsi="Georgia" w:cs="Georgia"/>
          <w:sz w:val="20"/>
          <w:szCs w:val="20"/>
        </w:rPr>
        <w:t xml:space="preserve"> de </w:t>
      </w:r>
      <w:proofErr w:type="spellStart"/>
      <w:r>
        <w:rPr>
          <w:rStyle w:val="span"/>
          <w:rFonts w:ascii="Georgia" w:eastAsia="Georgia" w:hAnsi="Georgia" w:cs="Georgia"/>
          <w:sz w:val="20"/>
          <w:szCs w:val="20"/>
        </w:rPr>
        <w:t>chamadas</w:t>
      </w:r>
      <w:proofErr w:type="spellEnd"/>
      <w:r>
        <w:rPr>
          <w:rStyle w:val="span"/>
          <w:rFonts w:ascii="Georgia" w:eastAsia="Georgia" w:hAnsi="Georgia" w:cs="Georgia"/>
          <w:sz w:val="20"/>
          <w:szCs w:val="20"/>
        </w:rPr>
        <w:t xml:space="preserve">. </w:t>
      </w:r>
      <w:proofErr w:type="spellStart"/>
      <w:r>
        <w:rPr>
          <w:rStyle w:val="span"/>
          <w:rFonts w:ascii="Georgia" w:eastAsia="Georgia" w:hAnsi="Georgia" w:cs="Georgia"/>
          <w:sz w:val="20"/>
          <w:szCs w:val="20"/>
        </w:rPr>
        <w:t>Garantir</w:t>
      </w:r>
      <w:proofErr w:type="spellEnd"/>
      <w:r>
        <w:rPr>
          <w:rStyle w:val="span"/>
          <w:rFonts w:ascii="Georgia" w:eastAsia="Georgia" w:hAnsi="Georgia" w:cs="Georgia"/>
          <w:sz w:val="20"/>
          <w:szCs w:val="20"/>
        </w:rPr>
        <w:t xml:space="preserve"> que </w:t>
      </w:r>
      <w:proofErr w:type="spellStart"/>
      <w:r>
        <w:rPr>
          <w:rStyle w:val="span"/>
          <w:rFonts w:ascii="Georgia" w:eastAsia="Georgia" w:hAnsi="Georgia" w:cs="Georgia"/>
          <w:sz w:val="20"/>
          <w:szCs w:val="20"/>
        </w:rPr>
        <w:t>esses</w:t>
      </w:r>
      <w:proofErr w:type="spellEnd"/>
      <w:r>
        <w:rPr>
          <w:rStyle w:val="span"/>
          <w:rFonts w:ascii="Georgia" w:eastAsia="Georgia" w:hAnsi="Georgia" w:cs="Georgia"/>
          <w:sz w:val="20"/>
          <w:szCs w:val="20"/>
        </w:rPr>
        <w:t xml:space="preserve"> </w:t>
      </w:r>
      <w:proofErr w:type="spellStart"/>
      <w:r>
        <w:rPr>
          <w:rStyle w:val="span"/>
          <w:rFonts w:ascii="Georgia" w:eastAsia="Georgia" w:hAnsi="Georgia" w:cs="Georgia"/>
          <w:sz w:val="20"/>
          <w:szCs w:val="20"/>
        </w:rPr>
        <w:t>sistemas</w:t>
      </w:r>
      <w:proofErr w:type="spellEnd"/>
      <w:r>
        <w:rPr>
          <w:rStyle w:val="span"/>
          <w:rFonts w:ascii="Georgia" w:eastAsia="Georgia" w:hAnsi="Georgia" w:cs="Georgia"/>
          <w:sz w:val="20"/>
          <w:szCs w:val="20"/>
        </w:rPr>
        <w:t xml:space="preserve"> </w:t>
      </w:r>
      <w:proofErr w:type="spellStart"/>
      <w:r>
        <w:rPr>
          <w:rStyle w:val="span"/>
          <w:rFonts w:ascii="Georgia" w:eastAsia="Georgia" w:hAnsi="Georgia" w:cs="Georgia"/>
          <w:sz w:val="20"/>
          <w:szCs w:val="20"/>
        </w:rPr>
        <w:t>funcionem</w:t>
      </w:r>
      <w:proofErr w:type="spellEnd"/>
      <w:r>
        <w:rPr>
          <w:rStyle w:val="span"/>
          <w:rFonts w:ascii="Georgia" w:eastAsia="Georgia" w:hAnsi="Georgia" w:cs="Georgia"/>
          <w:sz w:val="20"/>
          <w:szCs w:val="20"/>
        </w:rPr>
        <w:t xml:space="preserve"> de forma </w:t>
      </w:r>
      <w:proofErr w:type="spellStart"/>
      <w:r>
        <w:rPr>
          <w:rStyle w:val="span"/>
          <w:rFonts w:ascii="Georgia" w:eastAsia="Georgia" w:hAnsi="Georgia" w:cs="Georgia"/>
          <w:sz w:val="20"/>
          <w:szCs w:val="20"/>
        </w:rPr>
        <w:t>eficiente</w:t>
      </w:r>
      <w:proofErr w:type="spellEnd"/>
      <w:r>
        <w:rPr>
          <w:rStyle w:val="span"/>
          <w:rFonts w:ascii="Georgia" w:eastAsia="Georgia" w:hAnsi="Georgia" w:cs="Georgia"/>
          <w:sz w:val="20"/>
          <w:szCs w:val="20"/>
        </w:rPr>
        <w:t xml:space="preserve"> e resolver </w:t>
      </w:r>
      <w:proofErr w:type="spellStart"/>
      <w:r>
        <w:rPr>
          <w:rStyle w:val="span"/>
          <w:rFonts w:ascii="Georgia" w:eastAsia="Georgia" w:hAnsi="Georgia" w:cs="Georgia"/>
          <w:sz w:val="20"/>
          <w:szCs w:val="20"/>
        </w:rPr>
        <w:t>quaisquer</w:t>
      </w:r>
      <w:proofErr w:type="spellEnd"/>
      <w:r>
        <w:rPr>
          <w:rStyle w:val="span"/>
          <w:rFonts w:ascii="Georgia" w:eastAsia="Georgia" w:hAnsi="Georgia" w:cs="Georgia"/>
          <w:sz w:val="20"/>
          <w:szCs w:val="20"/>
        </w:rPr>
        <w:t xml:space="preserve"> </w:t>
      </w:r>
      <w:proofErr w:type="spellStart"/>
      <w:r>
        <w:rPr>
          <w:rStyle w:val="span"/>
          <w:rFonts w:ascii="Georgia" w:eastAsia="Georgia" w:hAnsi="Georgia" w:cs="Georgia"/>
          <w:sz w:val="20"/>
          <w:szCs w:val="20"/>
        </w:rPr>
        <w:t>problemas</w:t>
      </w:r>
      <w:proofErr w:type="spellEnd"/>
      <w:r>
        <w:rPr>
          <w:rStyle w:val="span"/>
          <w:rFonts w:ascii="Georgia" w:eastAsia="Georgia" w:hAnsi="Georgia" w:cs="Georgia"/>
          <w:sz w:val="20"/>
          <w:szCs w:val="20"/>
        </w:rPr>
        <w:t xml:space="preserve"> que </w:t>
      </w:r>
      <w:proofErr w:type="spellStart"/>
      <w:r>
        <w:rPr>
          <w:rStyle w:val="span"/>
          <w:rFonts w:ascii="Georgia" w:eastAsia="Georgia" w:hAnsi="Georgia" w:cs="Georgia"/>
          <w:sz w:val="20"/>
          <w:szCs w:val="20"/>
        </w:rPr>
        <w:t>possam</w:t>
      </w:r>
      <w:proofErr w:type="spellEnd"/>
      <w:r>
        <w:rPr>
          <w:rStyle w:val="span"/>
          <w:rFonts w:ascii="Georgia" w:eastAsia="Georgia" w:hAnsi="Georgia" w:cs="Georgia"/>
          <w:sz w:val="20"/>
          <w:szCs w:val="20"/>
        </w:rPr>
        <w:t xml:space="preserve"> </w:t>
      </w:r>
      <w:proofErr w:type="spellStart"/>
      <w:r>
        <w:rPr>
          <w:rStyle w:val="span"/>
          <w:rFonts w:ascii="Georgia" w:eastAsia="Georgia" w:hAnsi="Georgia" w:cs="Georgia"/>
          <w:sz w:val="20"/>
          <w:szCs w:val="20"/>
        </w:rPr>
        <w:t>surgir</w:t>
      </w:r>
      <w:proofErr w:type="spellEnd"/>
      <w:r>
        <w:rPr>
          <w:rStyle w:val="span"/>
          <w:rFonts w:ascii="Georgia" w:eastAsia="Georgia" w:hAnsi="Georgia" w:cs="Georgia"/>
          <w:sz w:val="20"/>
          <w:szCs w:val="20"/>
        </w:rPr>
        <w:t xml:space="preserve">. </w:t>
      </w:r>
      <w:proofErr w:type="spellStart"/>
      <w:r>
        <w:rPr>
          <w:rStyle w:val="span"/>
          <w:rFonts w:ascii="Georgia" w:eastAsia="Georgia" w:hAnsi="Georgia" w:cs="Georgia"/>
          <w:sz w:val="20"/>
          <w:szCs w:val="20"/>
        </w:rPr>
        <w:t>Manter</w:t>
      </w:r>
      <w:proofErr w:type="spellEnd"/>
      <w:r>
        <w:rPr>
          <w:rStyle w:val="span"/>
          <w:rFonts w:ascii="Georgia" w:eastAsia="Georgia" w:hAnsi="Georgia" w:cs="Georgia"/>
          <w:sz w:val="20"/>
          <w:szCs w:val="20"/>
        </w:rPr>
        <w:t xml:space="preserve"> </w:t>
      </w:r>
      <w:proofErr w:type="spellStart"/>
      <w:r>
        <w:rPr>
          <w:rStyle w:val="span"/>
          <w:rFonts w:ascii="Georgia" w:eastAsia="Georgia" w:hAnsi="Georgia" w:cs="Georgia"/>
          <w:sz w:val="20"/>
          <w:szCs w:val="20"/>
        </w:rPr>
        <w:t>registros</w:t>
      </w:r>
      <w:proofErr w:type="spellEnd"/>
      <w:r>
        <w:rPr>
          <w:rStyle w:val="span"/>
          <w:rFonts w:ascii="Georgia" w:eastAsia="Georgia" w:hAnsi="Georgia" w:cs="Georgia"/>
          <w:sz w:val="20"/>
          <w:szCs w:val="20"/>
        </w:rPr>
        <w:t xml:space="preserve"> </w:t>
      </w:r>
      <w:proofErr w:type="spellStart"/>
      <w:r>
        <w:rPr>
          <w:rStyle w:val="span"/>
          <w:rFonts w:ascii="Georgia" w:eastAsia="Georgia" w:hAnsi="Georgia" w:cs="Georgia"/>
          <w:sz w:val="20"/>
          <w:szCs w:val="20"/>
        </w:rPr>
        <w:t>detalhados</w:t>
      </w:r>
      <w:proofErr w:type="spellEnd"/>
      <w:r>
        <w:rPr>
          <w:rStyle w:val="span"/>
          <w:rFonts w:ascii="Georgia" w:eastAsia="Georgia" w:hAnsi="Georgia" w:cs="Georgia"/>
          <w:sz w:val="20"/>
          <w:szCs w:val="20"/>
        </w:rPr>
        <w:t xml:space="preserve"> das </w:t>
      </w:r>
      <w:proofErr w:type="spellStart"/>
      <w:r>
        <w:rPr>
          <w:rStyle w:val="span"/>
          <w:rFonts w:ascii="Georgia" w:eastAsia="Georgia" w:hAnsi="Georgia" w:cs="Georgia"/>
          <w:sz w:val="20"/>
          <w:szCs w:val="20"/>
        </w:rPr>
        <w:t>atividades</w:t>
      </w:r>
      <w:proofErr w:type="spellEnd"/>
      <w:r>
        <w:rPr>
          <w:rStyle w:val="span"/>
          <w:rFonts w:ascii="Georgia" w:eastAsia="Georgia" w:hAnsi="Georgia" w:cs="Georgia"/>
          <w:sz w:val="20"/>
          <w:szCs w:val="20"/>
        </w:rPr>
        <w:t xml:space="preserve"> de </w:t>
      </w:r>
      <w:proofErr w:type="spellStart"/>
      <w:r>
        <w:rPr>
          <w:rStyle w:val="span"/>
          <w:rFonts w:ascii="Georgia" w:eastAsia="Georgia" w:hAnsi="Georgia" w:cs="Georgia"/>
          <w:sz w:val="20"/>
          <w:szCs w:val="20"/>
        </w:rPr>
        <w:t>suporte</w:t>
      </w:r>
      <w:proofErr w:type="spellEnd"/>
      <w:r>
        <w:rPr>
          <w:rStyle w:val="span"/>
          <w:rFonts w:ascii="Georgia" w:eastAsia="Georgia" w:hAnsi="Georgia" w:cs="Georgia"/>
          <w:sz w:val="20"/>
          <w:szCs w:val="20"/>
        </w:rPr>
        <w:t xml:space="preserve"> </w:t>
      </w:r>
      <w:proofErr w:type="spellStart"/>
      <w:r>
        <w:rPr>
          <w:rStyle w:val="span"/>
          <w:rFonts w:ascii="Georgia" w:eastAsia="Georgia" w:hAnsi="Georgia" w:cs="Georgia"/>
          <w:sz w:val="20"/>
          <w:szCs w:val="20"/>
        </w:rPr>
        <w:t>també</w:t>
      </w:r>
      <w:r>
        <w:rPr>
          <w:rStyle w:val="span"/>
          <w:rFonts w:ascii="Georgia" w:eastAsia="Georgia" w:hAnsi="Georgia" w:cs="Georgia"/>
          <w:sz w:val="20"/>
          <w:szCs w:val="20"/>
        </w:rPr>
        <w:t>m</w:t>
      </w:r>
      <w:proofErr w:type="spellEnd"/>
      <w:r>
        <w:rPr>
          <w:rStyle w:val="span"/>
          <w:rFonts w:ascii="Georgia" w:eastAsia="Georgia" w:hAnsi="Georgia" w:cs="Georgia"/>
          <w:sz w:val="20"/>
          <w:szCs w:val="20"/>
        </w:rPr>
        <w:t xml:space="preserve"> é </w:t>
      </w:r>
      <w:proofErr w:type="spellStart"/>
      <w:r>
        <w:rPr>
          <w:rStyle w:val="span"/>
          <w:rFonts w:ascii="Georgia" w:eastAsia="Georgia" w:hAnsi="Georgia" w:cs="Georgia"/>
          <w:sz w:val="20"/>
          <w:szCs w:val="20"/>
        </w:rPr>
        <w:t>uma</w:t>
      </w:r>
      <w:proofErr w:type="spellEnd"/>
      <w:r>
        <w:rPr>
          <w:rStyle w:val="span"/>
          <w:rFonts w:ascii="Georgia" w:eastAsia="Georgia" w:hAnsi="Georgia" w:cs="Georgia"/>
          <w:sz w:val="20"/>
          <w:szCs w:val="20"/>
        </w:rPr>
        <w:t xml:space="preserve"> </w:t>
      </w:r>
      <w:proofErr w:type="spellStart"/>
      <w:r>
        <w:rPr>
          <w:rStyle w:val="span"/>
          <w:rFonts w:ascii="Georgia" w:eastAsia="Georgia" w:hAnsi="Georgia" w:cs="Georgia"/>
          <w:sz w:val="20"/>
          <w:szCs w:val="20"/>
        </w:rPr>
        <w:t>função</w:t>
      </w:r>
      <w:proofErr w:type="spellEnd"/>
      <w:r>
        <w:rPr>
          <w:rStyle w:val="span"/>
          <w:rFonts w:ascii="Georgia" w:eastAsia="Georgia" w:hAnsi="Georgia" w:cs="Georgia"/>
          <w:sz w:val="20"/>
          <w:szCs w:val="20"/>
        </w:rPr>
        <w:t xml:space="preserve"> a se </w:t>
      </w:r>
      <w:proofErr w:type="spellStart"/>
      <w:r>
        <w:rPr>
          <w:rStyle w:val="span"/>
          <w:rFonts w:ascii="Georgia" w:eastAsia="Georgia" w:hAnsi="Georgia" w:cs="Georgia"/>
          <w:sz w:val="20"/>
          <w:szCs w:val="20"/>
        </w:rPr>
        <w:t>declarar</w:t>
      </w:r>
      <w:proofErr w:type="spellEnd"/>
      <w:r>
        <w:rPr>
          <w:rStyle w:val="span"/>
          <w:rFonts w:ascii="Georgia" w:eastAsia="Georgia" w:hAnsi="Georgia" w:cs="Georgia"/>
          <w:sz w:val="20"/>
          <w:szCs w:val="20"/>
        </w:rPr>
        <w:t xml:space="preserve">, </w:t>
      </w:r>
      <w:proofErr w:type="spellStart"/>
      <w:r>
        <w:rPr>
          <w:rStyle w:val="span"/>
          <w:rFonts w:ascii="Georgia" w:eastAsia="Georgia" w:hAnsi="Georgia" w:cs="Georgia"/>
          <w:sz w:val="20"/>
          <w:szCs w:val="20"/>
        </w:rPr>
        <w:t>isso</w:t>
      </w:r>
      <w:proofErr w:type="spellEnd"/>
      <w:r>
        <w:rPr>
          <w:rStyle w:val="span"/>
          <w:rFonts w:ascii="Georgia" w:eastAsia="Georgia" w:hAnsi="Georgia" w:cs="Georgia"/>
          <w:sz w:val="20"/>
          <w:szCs w:val="20"/>
        </w:rPr>
        <w:t xml:space="preserve"> </w:t>
      </w:r>
      <w:proofErr w:type="spellStart"/>
      <w:r>
        <w:rPr>
          <w:rStyle w:val="span"/>
          <w:rFonts w:ascii="Georgia" w:eastAsia="Georgia" w:hAnsi="Georgia" w:cs="Georgia"/>
          <w:sz w:val="20"/>
          <w:szCs w:val="20"/>
        </w:rPr>
        <w:t>inclui</w:t>
      </w:r>
      <w:proofErr w:type="spellEnd"/>
      <w:r>
        <w:rPr>
          <w:rStyle w:val="span"/>
          <w:rFonts w:ascii="Georgia" w:eastAsia="Georgia" w:hAnsi="Georgia" w:cs="Georgia"/>
          <w:sz w:val="20"/>
          <w:szCs w:val="20"/>
        </w:rPr>
        <w:t xml:space="preserve"> </w:t>
      </w:r>
      <w:proofErr w:type="spellStart"/>
      <w:r>
        <w:rPr>
          <w:rStyle w:val="span"/>
          <w:rFonts w:ascii="Georgia" w:eastAsia="Georgia" w:hAnsi="Georgia" w:cs="Georgia"/>
          <w:sz w:val="20"/>
          <w:szCs w:val="20"/>
        </w:rPr>
        <w:t>diagnósticos</w:t>
      </w:r>
      <w:proofErr w:type="spellEnd"/>
      <w:r>
        <w:rPr>
          <w:rStyle w:val="span"/>
          <w:rFonts w:ascii="Georgia" w:eastAsia="Georgia" w:hAnsi="Georgia" w:cs="Georgia"/>
          <w:sz w:val="20"/>
          <w:szCs w:val="20"/>
        </w:rPr>
        <w:t xml:space="preserve">, </w:t>
      </w:r>
      <w:proofErr w:type="spellStart"/>
      <w:r>
        <w:rPr>
          <w:rStyle w:val="span"/>
          <w:rFonts w:ascii="Georgia" w:eastAsia="Georgia" w:hAnsi="Georgia" w:cs="Georgia"/>
          <w:sz w:val="20"/>
          <w:szCs w:val="20"/>
        </w:rPr>
        <w:t>ações</w:t>
      </w:r>
      <w:proofErr w:type="spellEnd"/>
      <w:r>
        <w:rPr>
          <w:rStyle w:val="span"/>
          <w:rFonts w:ascii="Georgia" w:eastAsia="Georgia" w:hAnsi="Georgia" w:cs="Georgia"/>
          <w:sz w:val="20"/>
          <w:szCs w:val="20"/>
        </w:rPr>
        <w:t xml:space="preserve"> </w:t>
      </w:r>
      <w:proofErr w:type="spellStart"/>
      <w:r>
        <w:rPr>
          <w:rStyle w:val="span"/>
          <w:rFonts w:ascii="Georgia" w:eastAsia="Georgia" w:hAnsi="Georgia" w:cs="Georgia"/>
          <w:sz w:val="20"/>
          <w:szCs w:val="20"/>
        </w:rPr>
        <w:t>tomadas</w:t>
      </w:r>
      <w:proofErr w:type="spellEnd"/>
      <w:r>
        <w:rPr>
          <w:rStyle w:val="span"/>
          <w:rFonts w:ascii="Georgia" w:eastAsia="Georgia" w:hAnsi="Georgia" w:cs="Georgia"/>
          <w:sz w:val="20"/>
          <w:szCs w:val="20"/>
        </w:rPr>
        <w:t xml:space="preserve"> e </w:t>
      </w:r>
      <w:proofErr w:type="spellStart"/>
      <w:r>
        <w:rPr>
          <w:rStyle w:val="span"/>
          <w:rFonts w:ascii="Georgia" w:eastAsia="Georgia" w:hAnsi="Georgia" w:cs="Georgia"/>
          <w:sz w:val="20"/>
          <w:szCs w:val="20"/>
        </w:rPr>
        <w:t>soluções</w:t>
      </w:r>
      <w:proofErr w:type="spellEnd"/>
      <w:r>
        <w:rPr>
          <w:rStyle w:val="span"/>
          <w:rFonts w:ascii="Georgia" w:eastAsia="Georgia" w:hAnsi="Georgia" w:cs="Georgia"/>
          <w:sz w:val="20"/>
          <w:szCs w:val="20"/>
        </w:rPr>
        <w:t xml:space="preserve"> </w:t>
      </w:r>
      <w:proofErr w:type="spellStart"/>
      <w:r>
        <w:rPr>
          <w:rStyle w:val="span"/>
          <w:rFonts w:ascii="Georgia" w:eastAsia="Georgia" w:hAnsi="Georgia" w:cs="Georgia"/>
          <w:sz w:val="20"/>
          <w:szCs w:val="20"/>
        </w:rPr>
        <w:t>aplicadas</w:t>
      </w:r>
      <w:proofErr w:type="spellEnd"/>
      <w:r>
        <w:rPr>
          <w:rStyle w:val="span"/>
          <w:rFonts w:ascii="Georgia" w:eastAsia="Georgia" w:hAnsi="Georgia" w:cs="Georgia"/>
          <w:sz w:val="20"/>
          <w:szCs w:val="20"/>
        </w:rPr>
        <w:t xml:space="preserve">. </w:t>
      </w:r>
      <w:proofErr w:type="spellStart"/>
      <w:r>
        <w:rPr>
          <w:rStyle w:val="span"/>
          <w:rFonts w:ascii="Georgia" w:eastAsia="Georgia" w:hAnsi="Georgia" w:cs="Georgia"/>
          <w:sz w:val="20"/>
          <w:szCs w:val="20"/>
        </w:rPr>
        <w:t>Elaborar</w:t>
      </w:r>
      <w:proofErr w:type="spellEnd"/>
      <w:r>
        <w:rPr>
          <w:rStyle w:val="span"/>
          <w:rFonts w:ascii="Georgia" w:eastAsia="Georgia" w:hAnsi="Georgia" w:cs="Georgia"/>
          <w:sz w:val="20"/>
          <w:szCs w:val="20"/>
        </w:rPr>
        <w:t xml:space="preserve"> </w:t>
      </w:r>
      <w:proofErr w:type="spellStart"/>
      <w:r>
        <w:rPr>
          <w:rStyle w:val="span"/>
          <w:rFonts w:ascii="Georgia" w:eastAsia="Georgia" w:hAnsi="Georgia" w:cs="Georgia"/>
          <w:sz w:val="20"/>
          <w:szCs w:val="20"/>
        </w:rPr>
        <w:t>relatórios</w:t>
      </w:r>
      <w:proofErr w:type="spellEnd"/>
      <w:r>
        <w:rPr>
          <w:rStyle w:val="span"/>
          <w:rFonts w:ascii="Georgia" w:eastAsia="Georgia" w:hAnsi="Georgia" w:cs="Georgia"/>
          <w:sz w:val="20"/>
          <w:szCs w:val="20"/>
        </w:rPr>
        <w:t xml:space="preserve"> </w:t>
      </w:r>
      <w:proofErr w:type="spellStart"/>
      <w:r>
        <w:rPr>
          <w:rStyle w:val="span"/>
          <w:rFonts w:ascii="Georgia" w:eastAsia="Georgia" w:hAnsi="Georgia" w:cs="Georgia"/>
          <w:sz w:val="20"/>
          <w:szCs w:val="20"/>
        </w:rPr>
        <w:t>sobre</w:t>
      </w:r>
      <w:proofErr w:type="spellEnd"/>
      <w:r>
        <w:rPr>
          <w:rStyle w:val="span"/>
          <w:rFonts w:ascii="Georgia" w:eastAsia="Georgia" w:hAnsi="Georgia" w:cs="Georgia"/>
          <w:sz w:val="20"/>
          <w:szCs w:val="20"/>
        </w:rPr>
        <w:t xml:space="preserve"> </w:t>
      </w:r>
      <w:proofErr w:type="spellStart"/>
      <w:r>
        <w:rPr>
          <w:rStyle w:val="span"/>
          <w:rFonts w:ascii="Georgia" w:eastAsia="Georgia" w:hAnsi="Georgia" w:cs="Georgia"/>
          <w:sz w:val="20"/>
          <w:szCs w:val="20"/>
        </w:rPr>
        <w:t>os</w:t>
      </w:r>
      <w:proofErr w:type="spellEnd"/>
      <w:r>
        <w:rPr>
          <w:rStyle w:val="span"/>
          <w:rFonts w:ascii="Georgia" w:eastAsia="Georgia" w:hAnsi="Georgia" w:cs="Georgia"/>
          <w:sz w:val="20"/>
          <w:szCs w:val="20"/>
        </w:rPr>
        <w:t xml:space="preserve"> </w:t>
      </w:r>
      <w:proofErr w:type="spellStart"/>
      <w:r>
        <w:rPr>
          <w:rStyle w:val="span"/>
          <w:rFonts w:ascii="Georgia" w:eastAsia="Georgia" w:hAnsi="Georgia" w:cs="Georgia"/>
          <w:sz w:val="20"/>
          <w:szCs w:val="20"/>
        </w:rPr>
        <w:t>problemas</w:t>
      </w:r>
      <w:proofErr w:type="spellEnd"/>
      <w:r>
        <w:rPr>
          <w:rStyle w:val="span"/>
          <w:rFonts w:ascii="Georgia" w:eastAsia="Georgia" w:hAnsi="Georgia" w:cs="Georgia"/>
          <w:sz w:val="20"/>
          <w:szCs w:val="20"/>
        </w:rPr>
        <w:t xml:space="preserve"> </w:t>
      </w:r>
      <w:proofErr w:type="spellStart"/>
      <w:r>
        <w:rPr>
          <w:rStyle w:val="span"/>
          <w:rFonts w:ascii="Georgia" w:eastAsia="Georgia" w:hAnsi="Georgia" w:cs="Georgia"/>
          <w:sz w:val="20"/>
          <w:szCs w:val="20"/>
        </w:rPr>
        <w:t>mais</w:t>
      </w:r>
      <w:proofErr w:type="spellEnd"/>
      <w:r>
        <w:rPr>
          <w:rStyle w:val="span"/>
          <w:rFonts w:ascii="Georgia" w:eastAsia="Georgia" w:hAnsi="Georgia" w:cs="Georgia"/>
          <w:sz w:val="20"/>
          <w:szCs w:val="20"/>
        </w:rPr>
        <w:t xml:space="preserve"> </w:t>
      </w:r>
      <w:proofErr w:type="spellStart"/>
      <w:r>
        <w:rPr>
          <w:rStyle w:val="span"/>
          <w:rFonts w:ascii="Georgia" w:eastAsia="Georgia" w:hAnsi="Georgia" w:cs="Georgia"/>
          <w:sz w:val="20"/>
          <w:szCs w:val="20"/>
        </w:rPr>
        <w:t>comuns</w:t>
      </w:r>
      <w:proofErr w:type="spellEnd"/>
      <w:r>
        <w:rPr>
          <w:rStyle w:val="span"/>
          <w:rFonts w:ascii="Georgia" w:eastAsia="Georgia" w:hAnsi="Georgia" w:cs="Georgia"/>
          <w:sz w:val="20"/>
          <w:szCs w:val="20"/>
        </w:rPr>
        <w:t xml:space="preserve"> e </w:t>
      </w:r>
      <w:proofErr w:type="spellStart"/>
      <w:r>
        <w:rPr>
          <w:rStyle w:val="span"/>
          <w:rFonts w:ascii="Georgia" w:eastAsia="Georgia" w:hAnsi="Georgia" w:cs="Georgia"/>
          <w:sz w:val="20"/>
          <w:szCs w:val="20"/>
        </w:rPr>
        <w:t>propor</w:t>
      </w:r>
      <w:proofErr w:type="spellEnd"/>
      <w:r>
        <w:rPr>
          <w:rStyle w:val="span"/>
          <w:rFonts w:ascii="Georgia" w:eastAsia="Georgia" w:hAnsi="Georgia" w:cs="Georgia"/>
          <w:sz w:val="20"/>
          <w:szCs w:val="20"/>
        </w:rPr>
        <w:t xml:space="preserve"> </w:t>
      </w:r>
      <w:proofErr w:type="spellStart"/>
      <w:r>
        <w:rPr>
          <w:rStyle w:val="span"/>
          <w:rFonts w:ascii="Georgia" w:eastAsia="Georgia" w:hAnsi="Georgia" w:cs="Georgia"/>
          <w:sz w:val="20"/>
          <w:szCs w:val="20"/>
        </w:rPr>
        <w:t>melhorias</w:t>
      </w:r>
      <w:proofErr w:type="spellEnd"/>
      <w:r>
        <w:rPr>
          <w:rStyle w:val="span"/>
          <w:rFonts w:ascii="Georgia" w:eastAsia="Georgia" w:hAnsi="Georgia" w:cs="Georgia"/>
          <w:sz w:val="20"/>
          <w:szCs w:val="20"/>
        </w:rPr>
        <w:t xml:space="preserve"> para </w:t>
      </w:r>
      <w:proofErr w:type="spellStart"/>
      <w:r>
        <w:rPr>
          <w:rStyle w:val="span"/>
          <w:rFonts w:ascii="Georgia" w:eastAsia="Georgia" w:hAnsi="Georgia" w:cs="Georgia"/>
          <w:sz w:val="20"/>
          <w:szCs w:val="20"/>
        </w:rPr>
        <w:t>reduzir</w:t>
      </w:r>
      <w:proofErr w:type="spellEnd"/>
      <w:r>
        <w:rPr>
          <w:rStyle w:val="span"/>
          <w:rFonts w:ascii="Georgia" w:eastAsia="Georgia" w:hAnsi="Georgia" w:cs="Georgia"/>
          <w:sz w:val="20"/>
          <w:szCs w:val="20"/>
        </w:rPr>
        <w:t xml:space="preserve"> a </w:t>
      </w:r>
      <w:proofErr w:type="spellStart"/>
      <w:r>
        <w:rPr>
          <w:rStyle w:val="span"/>
          <w:rFonts w:ascii="Georgia" w:eastAsia="Georgia" w:hAnsi="Georgia" w:cs="Georgia"/>
          <w:sz w:val="20"/>
          <w:szCs w:val="20"/>
        </w:rPr>
        <w:t>frequência</w:t>
      </w:r>
      <w:proofErr w:type="spellEnd"/>
      <w:r>
        <w:rPr>
          <w:rStyle w:val="span"/>
          <w:rFonts w:ascii="Georgia" w:eastAsia="Georgia" w:hAnsi="Georgia" w:cs="Georgia"/>
          <w:sz w:val="20"/>
          <w:szCs w:val="20"/>
        </w:rPr>
        <w:t xml:space="preserve"> de </w:t>
      </w:r>
      <w:proofErr w:type="spellStart"/>
      <w:r>
        <w:rPr>
          <w:rStyle w:val="span"/>
          <w:rFonts w:ascii="Georgia" w:eastAsia="Georgia" w:hAnsi="Georgia" w:cs="Georgia"/>
          <w:sz w:val="20"/>
          <w:szCs w:val="20"/>
        </w:rPr>
        <w:t>problemas</w:t>
      </w:r>
      <w:proofErr w:type="spellEnd"/>
      <w:r>
        <w:rPr>
          <w:rStyle w:val="span"/>
          <w:rFonts w:ascii="Georgia" w:eastAsia="Georgia" w:hAnsi="Georgia" w:cs="Georgia"/>
          <w:sz w:val="20"/>
          <w:szCs w:val="20"/>
        </w:rPr>
        <w:t>.</w:t>
      </w:r>
    </w:p>
    <w:p w:rsidR="005F449D" w:rsidRDefault="00725DB0">
      <w:pPr>
        <w:pStyle w:val="divdocumentdivsectiontitle"/>
        <w:spacing w:before="200" w:after="50"/>
        <w:rPr>
          <w:rFonts w:ascii="Georgia" w:eastAsia="Georgia" w:hAnsi="Georgia" w:cs="Georgia"/>
          <w:b/>
          <w:bCs/>
          <w:color w:val="1B1D1E"/>
        </w:rPr>
      </w:pPr>
      <w:proofErr w:type="spellStart"/>
      <w:r>
        <w:rPr>
          <w:rFonts w:ascii="Georgia" w:eastAsia="Georgia" w:hAnsi="Georgia" w:cs="Georgia"/>
          <w:b/>
          <w:bCs/>
          <w:color w:val="1B1D1E"/>
        </w:rPr>
        <w:t>Formação</w:t>
      </w:r>
      <w:proofErr w:type="spellEnd"/>
      <w:r>
        <w:rPr>
          <w:rFonts w:ascii="Georgia" w:eastAsia="Georgia" w:hAnsi="Georgia" w:cs="Georgia"/>
          <w:b/>
          <w:bCs/>
          <w:color w:val="1B1D1E"/>
        </w:rPr>
        <w:t xml:space="preserve"> </w:t>
      </w:r>
      <w:proofErr w:type="spellStart"/>
      <w:r>
        <w:rPr>
          <w:rFonts w:ascii="Georgia" w:eastAsia="Georgia" w:hAnsi="Georgia" w:cs="Georgia"/>
          <w:b/>
          <w:bCs/>
          <w:color w:val="1B1D1E"/>
        </w:rPr>
        <w:t>acadêmica</w:t>
      </w:r>
      <w:proofErr w:type="spellEnd"/>
    </w:p>
    <w:p w:rsidR="005F449D" w:rsidRDefault="00725DB0">
      <w:pPr>
        <w:pStyle w:val="divdocumentsinglecolumn"/>
        <w:spacing w:line="260" w:lineRule="atLeast"/>
        <w:ind w:left="800"/>
        <w:rPr>
          <w:rFonts w:ascii="Georgia" w:eastAsia="Georgia" w:hAnsi="Georgia" w:cs="Georgia"/>
          <w:sz w:val="20"/>
          <w:szCs w:val="20"/>
        </w:rPr>
      </w:pPr>
      <w:proofErr w:type="spellStart"/>
      <w:r>
        <w:rPr>
          <w:rStyle w:val="spandegree"/>
          <w:rFonts w:ascii="Georgia" w:eastAsia="Georgia" w:hAnsi="Georgia" w:cs="Georgia"/>
          <w:sz w:val="20"/>
          <w:szCs w:val="20"/>
        </w:rPr>
        <w:t>Técnologo</w:t>
      </w:r>
      <w:proofErr w:type="spellEnd"/>
      <w:r>
        <w:rPr>
          <w:rStyle w:val="documentbeforecolonspace"/>
          <w:rFonts w:ascii="Georgia" w:eastAsia="Georgia" w:hAnsi="Georgia" w:cs="Georgia"/>
          <w:sz w:val="20"/>
          <w:szCs w:val="20"/>
        </w:rPr>
        <w:t xml:space="preserve"> </w:t>
      </w:r>
      <w:r>
        <w:rPr>
          <w:rStyle w:val="span"/>
          <w:rFonts w:ascii="Georgia" w:eastAsia="Georgia" w:hAnsi="Georgia" w:cs="Georgia"/>
          <w:sz w:val="20"/>
          <w:szCs w:val="20"/>
        </w:rPr>
        <w:t xml:space="preserve">: </w:t>
      </w:r>
      <w:proofErr w:type="spellStart"/>
      <w:r>
        <w:rPr>
          <w:rStyle w:val="spanprogramline"/>
          <w:rFonts w:ascii="Georgia" w:eastAsia="Georgia" w:hAnsi="Georgia" w:cs="Georgia"/>
          <w:sz w:val="20"/>
          <w:szCs w:val="20"/>
        </w:rPr>
        <w:t>Análise</w:t>
      </w:r>
      <w:proofErr w:type="spellEnd"/>
      <w:r>
        <w:rPr>
          <w:rStyle w:val="spanprogramline"/>
          <w:rFonts w:ascii="Georgia" w:eastAsia="Georgia" w:hAnsi="Georgia" w:cs="Georgia"/>
          <w:sz w:val="20"/>
          <w:szCs w:val="20"/>
        </w:rPr>
        <w:t xml:space="preserve"> e </w:t>
      </w:r>
      <w:proofErr w:type="spellStart"/>
      <w:r>
        <w:rPr>
          <w:rStyle w:val="spanprogramline"/>
          <w:rFonts w:ascii="Georgia" w:eastAsia="Georgia" w:hAnsi="Georgia" w:cs="Georgia"/>
          <w:sz w:val="20"/>
          <w:szCs w:val="20"/>
        </w:rPr>
        <w:t>Desenvolvimento</w:t>
      </w:r>
      <w:proofErr w:type="spellEnd"/>
      <w:r>
        <w:rPr>
          <w:rStyle w:val="spanprogramline"/>
          <w:rFonts w:ascii="Georgia" w:eastAsia="Georgia" w:hAnsi="Georgia" w:cs="Georgia"/>
          <w:sz w:val="20"/>
          <w:szCs w:val="20"/>
        </w:rPr>
        <w:t xml:space="preserve"> de </w:t>
      </w:r>
      <w:proofErr w:type="spellStart"/>
      <w:r>
        <w:rPr>
          <w:rStyle w:val="spanprogramline"/>
          <w:rFonts w:ascii="Georgia" w:eastAsia="Georgia" w:hAnsi="Georgia" w:cs="Georgia"/>
          <w:sz w:val="20"/>
          <w:szCs w:val="20"/>
        </w:rPr>
        <w:t>Sistemas</w:t>
      </w:r>
      <w:proofErr w:type="spellEnd"/>
      <w:r>
        <w:rPr>
          <w:rStyle w:val="spanprogramline"/>
          <w:rFonts w:ascii="Georgia" w:eastAsia="Georgia" w:hAnsi="Georgia" w:cs="Georgia"/>
          <w:sz w:val="20"/>
          <w:szCs w:val="20"/>
        </w:rPr>
        <w:t xml:space="preserve"> </w:t>
      </w:r>
    </w:p>
    <w:p w:rsidR="005F449D" w:rsidRDefault="00725DB0">
      <w:pPr>
        <w:pStyle w:val="spanpaddedline"/>
        <w:tabs>
          <w:tab w:val="right" w:pos="10286"/>
        </w:tabs>
        <w:spacing w:line="260" w:lineRule="atLeast"/>
        <w:ind w:left="800"/>
        <w:rPr>
          <w:rFonts w:ascii="Georgia" w:eastAsia="Georgia" w:hAnsi="Georgia" w:cs="Georgia"/>
          <w:sz w:val="20"/>
          <w:szCs w:val="20"/>
        </w:rPr>
      </w:pPr>
      <w:proofErr w:type="spellStart"/>
      <w:r>
        <w:rPr>
          <w:rStyle w:val="spancompanynameeduc"/>
          <w:rFonts w:ascii="Georgia" w:eastAsia="Georgia" w:hAnsi="Georgia" w:cs="Georgia"/>
          <w:sz w:val="20"/>
          <w:szCs w:val="20"/>
        </w:rPr>
        <w:t>Universidade</w:t>
      </w:r>
      <w:proofErr w:type="spellEnd"/>
      <w:r>
        <w:rPr>
          <w:rStyle w:val="spancompanynameeduc"/>
          <w:rFonts w:ascii="Georgia" w:eastAsia="Georgia" w:hAnsi="Georgia" w:cs="Georgia"/>
          <w:sz w:val="20"/>
          <w:szCs w:val="20"/>
        </w:rPr>
        <w:t xml:space="preserve"> </w:t>
      </w:r>
      <w:proofErr w:type="spellStart"/>
      <w:r>
        <w:rPr>
          <w:rStyle w:val="spancompanynameeduc"/>
          <w:rFonts w:ascii="Georgia" w:eastAsia="Georgia" w:hAnsi="Georgia" w:cs="Georgia"/>
          <w:sz w:val="20"/>
          <w:szCs w:val="20"/>
        </w:rPr>
        <w:t>Cesumar</w:t>
      </w:r>
      <w:proofErr w:type="spellEnd"/>
      <w:r>
        <w:rPr>
          <w:rStyle w:val="spancompanynameeduc"/>
          <w:rFonts w:ascii="Georgia" w:eastAsia="Georgia" w:hAnsi="Georgia" w:cs="Georgia"/>
          <w:sz w:val="20"/>
          <w:szCs w:val="20"/>
        </w:rPr>
        <w:t xml:space="preserve"> - </w:t>
      </w:r>
      <w:proofErr w:type="spellStart"/>
      <w:r>
        <w:rPr>
          <w:rStyle w:val="spancompanynameeduc"/>
          <w:rFonts w:ascii="Georgia" w:eastAsia="Georgia" w:hAnsi="Georgia" w:cs="Georgia"/>
          <w:sz w:val="20"/>
          <w:szCs w:val="20"/>
        </w:rPr>
        <w:t>Unicesumar</w:t>
      </w:r>
      <w:proofErr w:type="spellEnd"/>
      <w:r>
        <w:rPr>
          <w:rStyle w:val="spancompanynameeduc"/>
          <w:rFonts w:ascii="Georgia" w:eastAsia="Georgia" w:hAnsi="Georgia" w:cs="Georgia"/>
          <w:sz w:val="20"/>
          <w:szCs w:val="20"/>
        </w:rPr>
        <w:t xml:space="preserve"> EAD</w:t>
      </w:r>
      <w:r>
        <w:rPr>
          <w:rStyle w:val="span"/>
          <w:rFonts w:ascii="Georgia" w:eastAsia="Georgia" w:hAnsi="Georgia" w:cs="Georgia"/>
          <w:sz w:val="20"/>
          <w:szCs w:val="20"/>
        </w:rPr>
        <w:t xml:space="preserve">, </w:t>
      </w:r>
      <w:proofErr w:type="spellStart"/>
      <w:r>
        <w:rPr>
          <w:rStyle w:val="span"/>
          <w:rFonts w:ascii="Georgia" w:eastAsia="Georgia" w:hAnsi="Georgia" w:cs="Georgia"/>
          <w:sz w:val="20"/>
          <w:szCs w:val="20"/>
        </w:rPr>
        <w:t>Maio</w:t>
      </w:r>
      <w:proofErr w:type="spellEnd"/>
      <w:r>
        <w:rPr>
          <w:rStyle w:val="span"/>
          <w:rFonts w:ascii="Georgia" w:eastAsia="Georgia" w:hAnsi="Georgia" w:cs="Georgia"/>
          <w:sz w:val="20"/>
          <w:szCs w:val="20"/>
        </w:rPr>
        <w:t xml:space="preserve"> 2023 - </w:t>
      </w:r>
      <w:proofErr w:type="spellStart"/>
      <w:r>
        <w:rPr>
          <w:rStyle w:val="span"/>
          <w:rFonts w:ascii="Georgia" w:eastAsia="Georgia" w:hAnsi="Georgia" w:cs="Georgia"/>
          <w:sz w:val="20"/>
          <w:szCs w:val="20"/>
        </w:rPr>
        <w:t>Outubro</w:t>
      </w:r>
      <w:proofErr w:type="spellEnd"/>
      <w:r>
        <w:rPr>
          <w:rStyle w:val="span"/>
          <w:rFonts w:ascii="Georgia" w:eastAsia="Georgia" w:hAnsi="Georgia" w:cs="Georgia"/>
          <w:sz w:val="20"/>
          <w:szCs w:val="20"/>
        </w:rPr>
        <w:t xml:space="preserve"> 2025</w:t>
      </w:r>
      <w:r>
        <w:rPr>
          <w:rFonts w:ascii="Georgia" w:eastAsia="Georgia" w:hAnsi="Georgia" w:cs="Georgia"/>
          <w:sz w:val="20"/>
          <w:szCs w:val="20"/>
        </w:rPr>
        <w:t xml:space="preserve"> </w:t>
      </w:r>
    </w:p>
    <w:p w:rsidR="005F449D" w:rsidRDefault="00725DB0">
      <w:pPr>
        <w:pStyle w:val="spanpaddedline"/>
        <w:spacing w:line="260" w:lineRule="atLeast"/>
        <w:ind w:left="800"/>
        <w:rPr>
          <w:rFonts w:ascii="Georgia" w:eastAsia="Georgia" w:hAnsi="Georgia" w:cs="Georgia"/>
          <w:sz w:val="20"/>
          <w:szCs w:val="20"/>
        </w:rPr>
      </w:pPr>
      <w:r>
        <w:rPr>
          <w:rStyle w:val="documenttxt-bold"/>
          <w:rFonts w:ascii="Georgia" w:eastAsia="Georgia" w:hAnsi="Georgia" w:cs="Georgia"/>
          <w:sz w:val="20"/>
          <w:szCs w:val="20"/>
        </w:rPr>
        <w:t>Status</w:t>
      </w:r>
      <w:r>
        <w:rPr>
          <w:rStyle w:val="span"/>
          <w:rFonts w:ascii="Georgia" w:eastAsia="Georgia" w:hAnsi="Georgia" w:cs="Georgia"/>
          <w:sz w:val="20"/>
          <w:szCs w:val="20"/>
        </w:rPr>
        <w:t xml:space="preserve"> - </w:t>
      </w:r>
      <w:proofErr w:type="spellStart"/>
      <w:r>
        <w:rPr>
          <w:rStyle w:val="span"/>
          <w:rFonts w:ascii="Georgia" w:eastAsia="Georgia" w:hAnsi="Georgia" w:cs="Georgia"/>
          <w:sz w:val="20"/>
          <w:szCs w:val="20"/>
        </w:rPr>
        <w:t>Cursando</w:t>
      </w:r>
      <w:proofErr w:type="spellEnd"/>
    </w:p>
    <w:p w:rsidR="005F449D" w:rsidRDefault="00725DB0">
      <w:pPr>
        <w:pStyle w:val="divdocumentdivsectiontitle"/>
        <w:spacing w:before="200" w:after="50"/>
        <w:rPr>
          <w:rFonts w:ascii="Georgia" w:eastAsia="Georgia" w:hAnsi="Georgia" w:cs="Georgia"/>
          <w:b/>
          <w:bCs/>
          <w:color w:val="1B1D1E"/>
        </w:rPr>
      </w:pPr>
      <w:proofErr w:type="spellStart"/>
      <w:r>
        <w:rPr>
          <w:rFonts w:ascii="Georgia" w:eastAsia="Georgia" w:hAnsi="Georgia" w:cs="Georgia"/>
          <w:b/>
          <w:bCs/>
          <w:color w:val="1B1D1E"/>
        </w:rPr>
        <w:t>Idiomas</w:t>
      </w:r>
      <w:proofErr w:type="spellEnd"/>
    </w:p>
    <w:tbl>
      <w:tblPr>
        <w:tblStyle w:val="documentlangSeclnggparatable"/>
        <w:tblW w:w="0" w:type="auto"/>
        <w:tblCellSpacing w:w="0" w:type="dxa"/>
        <w:tblInd w:w="80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9506"/>
      </w:tblGrid>
      <w:tr w:rsidR="005F449D">
        <w:trPr>
          <w:tblCellSpacing w:w="0" w:type="dxa"/>
        </w:trPr>
        <w:tc>
          <w:tcPr>
            <w:tcW w:w="9506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:rsidR="005F449D" w:rsidRDefault="00725DB0">
            <w:pPr>
              <w:pStyle w:val="div"/>
              <w:spacing w:line="260" w:lineRule="exact"/>
              <w:rPr>
                <w:rStyle w:val="documentlangSecnativeLangParafield"/>
                <w:rFonts w:ascii="Georgia" w:eastAsia="Georgia" w:hAnsi="Georgia" w:cs="Georgia"/>
                <w:sz w:val="20"/>
                <w:szCs w:val="20"/>
              </w:rPr>
            </w:pPr>
            <w:proofErr w:type="spellStart"/>
            <w:r>
              <w:rPr>
                <w:rStyle w:val="documentlangSecinfotilesecfieldnth-child1spannth-child1"/>
                <w:rFonts w:ascii="Georgia" w:eastAsia="Georgia" w:hAnsi="Georgia" w:cs="Georgia"/>
                <w:sz w:val="20"/>
                <w:szCs w:val="20"/>
              </w:rPr>
              <w:t>Português</w:t>
            </w:r>
            <w:proofErr w:type="spellEnd"/>
            <w:r>
              <w:rPr>
                <w:rStyle w:val="documentlangSecfieldany"/>
                <w:rFonts w:ascii="Georgia" w:eastAsia="Georgia" w:hAnsi="Georgia" w:cs="Georgia"/>
                <w:b/>
                <w:bCs/>
                <w:vanish/>
                <w:sz w:val="20"/>
                <w:szCs w:val="20"/>
              </w:rPr>
              <w:t xml:space="preserve"> </w:t>
            </w:r>
            <w:r>
              <w:rPr>
                <w:rStyle w:val="documentlangSecinfotilesecfieldnth-child1colon"/>
                <w:rFonts w:ascii="Georgia" w:eastAsia="Georgia" w:hAnsi="Georgia" w:cs="Georgia"/>
                <w:sz w:val="20"/>
                <w:szCs w:val="20"/>
              </w:rPr>
              <w:t>:</w:t>
            </w:r>
            <w:r>
              <w:rPr>
                <w:rStyle w:val="documentlangSecnativeLangParafield"/>
                <w:rFonts w:ascii="Georgia" w:eastAsia="Georgia" w:hAnsi="Georgia" w:cs="Georg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documentlangSecfieldany"/>
                <w:rFonts w:ascii="Georgia" w:eastAsia="Georgia" w:hAnsi="Georgia" w:cs="Georgia"/>
                <w:sz w:val="20"/>
                <w:szCs w:val="20"/>
              </w:rPr>
              <w:t>Língua</w:t>
            </w:r>
            <w:proofErr w:type="spellEnd"/>
            <w:r>
              <w:rPr>
                <w:rStyle w:val="documentlangSecfieldany"/>
                <w:rFonts w:ascii="Georgia" w:eastAsia="Georgia" w:hAnsi="Georgia" w:cs="Georg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documentlangSecfieldany"/>
                <w:rFonts w:ascii="Georgia" w:eastAsia="Georgia" w:hAnsi="Georgia" w:cs="Georgia"/>
                <w:sz w:val="20"/>
                <w:szCs w:val="20"/>
              </w:rPr>
              <w:t>materna</w:t>
            </w:r>
            <w:proofErr w:type="spellEnd"/>
            <w:r>
              <w:rPr>
                <w:rStyle w:val="documentlangSecinfotileseccolon"/>
                <w:rFonts w:ascii="Georgia" w:eastAsia="Georgia" w:hAnsi="Georgia" w:cs="Georgia"/>
                <w:sz w:val="20"/>
                <w:szCs w:val="20"/>
              </w:rPr>
              <w:t>:</w:t>
            </w:r>
            <w:r>
              <w:rPr>
                <w:rStyle w:val="documentlangSecnativeLangParafield"/>
                <w:rFonts w:ascii="Georgia" w:eastAsia="Georgia" w:hAnsi="Georgia" w:cs="Georgia"/>
                <w:sz w:val="20"/>
                <w:szCs w:val="20"/>
              </w:rPr>
              <w:t xml:space="preserve"> </w:t>
            </w:r>
          </w:p>
          <w:p w:rsidR="006C28A8" w:rsidRPr="006C28A8" w:rsidRDefault="006C28A8">
            <w:pPr>
              <w:pStyle w:val="div"/>
              <w:spacing w:line="260" w:lineRule="exact"/>
              <w:rPr>
                <w:rStyle w:val="documentlangSecparagraph"/>
                <w:rFonts w:ascii="Georgia" w:eastAsia="Georgia" w:hAnsi="Georgia" w:cs="Georgia"/>
                <w:sz w:val="20"/>
                <w:szCs w:val="20"/>
              </w:rPr>
            </w:pPr>
            <w:proofErr w:type="spellStart"/>
            <w:r>
              <w:rPr>
                <w:rStyle w:val="documentlangSecnativeLangParafield"/>
                <w:rFonts w:eastAsia="Georgia"/>
                <w:b/>
              </w:rPr>
              <w:t>Inglês</w:t>
            </w:r>
            <w:proofErr w:type="spellEnd"/>
            <w:r>
              <w:rPr>
                <w:rStyle w:val="documentlangSecnativeLangParafield"/>
                <w:rFonts w:eastAsia="Georgia"/>
                <w:b/>
              </w:rPr>
              <w:t xml:space="preserve">: </w:t>
            </w:r>
            <w:proofErr w:type="spellStart"/>
            <w:r>
              <w:rPr>
                <w:rStyle w:val="documentlangSecnativeLangParafield"/>
                <w:rFonts w:eastAsia="Georgia"/>
              </w:rPr>
              <w:t>Básico</w:t>
            </w:r>
            <w:proofErr w:type="spellEnd"/>
          </w:p>
        </w:tc>
      </w:tr>
    </w:tbl>
    <w:p w:rsidR="005F449D" w:rsidRDefault="00725DB0">
      <w:pPr>
        <w:pStyle w:val="divdocumentdivsectiontitle"/>
        <w:spacing w:before="200" w:after="50"/>
        <w:rPr>
          <w:rFonts w:ascii="Georgia" w:eastAsia="Georgia" w:hAnsi="Georgia" w:cs="Georgia"/>
          <w:b/>
          <w:bCs/>
          <w:color w:val="1B1D1E"/>
        </w:rPr>
      </w:pPr>
      <w:proofErr w:type="spellStart"/>
      <w:r>
        <w:rPr>
          <w:rFonts w:ascii="Georgia" w:eastAsia="Georgia" w:hAnsi="Georgia" w:cs="Georgia"/>
          <w:b/>
          <w:bCs/>
          <w:color w:val="1B1D1E"/>
        </w:rPr>
        <w:t>Certificados</w:t>
      </w:r>
      <w:proofErr w:type="spellEnd"/>
    </w:p>
    <w:p w:rsidR="006C28A8" w:rsidRDefault="006C28A8" w:rsidP="006C28A8">
      <w:pPr>
        <w:pStyle w:val="p"/>
        <w:spacing w:line="260" w:lineRule="atLeast"/>
        <w:ind w:left="800"/>
        <w:rPr>
          <w:rFonts w:ascii="Georgia" w:eastAsia="Georgia" w:hAnsi="Georgia" w:cs="Georgia"/>
          <w:sz w:val="20"/>
          <w:szCs w:val="20"/>
        </w:rPr>
      </w:pPr>
      <w:proofErr w:type="spellStart"/>
      <w:r>
        <w:rPr>
          <w:rFonts w:ascii="Georgia" w:eastAsia="Georgia" w:hAnsi="Georgia" w:cs="Georgia"/>
          <w:sz w:val="20"/>
          <w:szCs w:val="20"/>
        </w:rPr>
        <w:t>Udemy</w:t>
      </w:r>
      <w:proofErr w:type="spellEnd"/>
      <w:r>
        <w:rPr>
          <w:rFonts w:ascii="Georgia" w:eastAsia="Georgia" w:hAnsi="Georgia" w:cs="Georgia"/>
          <w:sz w:val="20"/>
          <w:szCs w:val="20"/>
        </w:rPr>
        <w:t xml:space="preserve"> – Banco de Dados SQL do Zero </w:t>
      </w:r>
      <w:proofErr w:type="spellStart"/>
      <w:r>
        <w:rPr>
          <w:rFonts w:ascii="Georgia" w:eastAsia="Georgia" w:hAnsi="Georgia" w:cs="Georgia"/>
          <w:sz w:val="20"/>
          <w:szCs w:val="20"/>
        </w:rPr>
        <w:t>ao</w:t>
      </w:r>
      <w:proofErr w:type="spellEnd"/>
      <w:r>
        <w:rPr>
          <w:rFonts w:ascii="Georgia" w:eastAsia="Georgia" w:hAnsi="Georgia" w:cs="Georgia"/>
          <w:sz w:val="20"/>
          <w:szCs w:val="20"/>
        </w:rPr>
        <w:t xml:space="preserve"> </w:t>
      </w:r>
      <w:proofErr w:type="spellStart"/>
      <w:r>
        <w:rPr>
          <w:rFonts w:ascii="Georgia" w:eastAsia="Georgia" w:hAnsi="Georgia" w:cs="Georgia"/>
          <w:sz w:val="20"/>
          <w:szCs w:val="20"/>
        </w:rPr>
        <w:t>Avançado</w:t>
      </w:r>
      <w:proofErr w:type="spellEnd"/>
      <w:r>
        <w:rPr>
          <w:rFonts w:ascii="Georgia" w:eastAsia="Georgia" w:hAnsi="Georgia" w:cs="Georgia"/>
          <w:sz w:val="20"/>
          <w:szCs w:val="20"/>
        </w:rPr>
        <w:t xml:space="preserve"> + </w:t>
      </w:r>
      <w:proofErr w:type="spellStart"/>
      <w:r>
        <w:rPr>
          <w:rFonts w:ascii="Georgia" w:eastAsia="Georgia" w:hAnsi="Georgia" w:cs="Georgia"/>
          <w:sz w:val="20"/>
          <w:szCs w:val="20"/>
        </w:rPr>
        <w:t>Projetos</w:t>
      </w:r>
      <w:proofErr w:type="spellEnd"/>
      <w:r>
        <w:rPr>
          <w:rFonts w:ascii="Georgia" w:eastAsia="Georgia" w:hAnsi="Georgia" w:cs="Georgia"/>
          <w:sz w:val="20"/>
          <w:szCs w:val="20"/>
        </w:rPr>
        <w:t xml:space="preserve"> </w:t>
      </w:r>
      <w:proofErr w:type="spellStart"/>
      <w:r>
        <w:rPr>
          <w:rFonts w:ascii="Georgia" w:eastAsia="Georgia" w:hAnsi="Georgia" w:cs="Georgia"/>
          <w:sz w:val="20"/>
          <w:szCs w:val="20"/>
        </w:rPr>
        <w:t>Reais</w:t>
      </w:r>
      <w:bookmarkStart w:id="0" w:name="_GoBack"/>
      <w:bookmarkEnd w:id="0"/>
      <w:proofErr w:type="spellEnd"/>
    </w:p>
    <w:p w:rsidR="005F449D" w:rsidRDefault="00725DB0" w:rsidP="006C28A8">
      <w:pPr>
        <w:pStyle w:val="p"/>
        <w:spacing w:line="260" w:lineRule="atLeast"/>
        <w:ind w:left="800"/>
        <w:rPr>
          <w:rFonts w:ascii="Georgia" w:eastAsia="Georgia" w:hAnsi="Georgia" w:cs="Georgia"/>
          <w:sz w:val="20"/>
          <w:szCs w:val="20"/>
        </w:rPr>
      </w:pPr>
      <w:proofErr w:type="spellStart"/>
      <w:r>
        <w:rPr>
          <w:rFonts w:ascii="Georgia" w:eastAsia="Georgia" w:hAnsi="Georgia" w:cs="Georgia"/>
          <w:sz w:val="20"/>
          <w:szCs w:val="20"/>
        </w:rPr>
        <w:t>Fundação</w:t>
      </w:r>
      <w:proofErr w:type="spellEnd"/>
      <w:r>
        <w:rPr>
          <w:rFonts w:ascii="Georgia" w:eastAsia="Georgia" w:hAnsi="Georgia" w:cs="Georgia"/>
          <w:sz w:val="20"/>
          <w:szCs w:val="20"/>
        </w:rPr>
        <w:t xml:space="preserve"> </w:t>
      </w:r>
      <w:proofErr w:type="spellStart"/>
      <w:r>
        <w:rPr>
          <w:rFonts w:ascii="Georgia" w:eastAsia="Georgia" w:hAnsi="Georgia" w:cs="Georgia"/>
          <w:sz w:val="20"/>
          <w:szCs w:val="20"/>
        </w:rPr>
        <w:t>Bradesco</w:t>
      </w:r>
      <w:proofErr w:type="spellEnd"/>
      <w:r w:rsidR="006C28A8">
        <w:rPr>
          <w:rFonts w:ascii="Georgia" w:eastAsia="Georgia" w:hAnsi="Georgia" w:cs="Georgia"/>
          <w:sz w:val="20"/>
          <w:szCs w:val="20"/>
        </w:rPr>
        <w:t xml:space="preserve"> - </w:t>
      </w:r>
      <w:proofErr w:type="spellStart"/>
      <w:r>
        <w:rPr>
          <w:rFonts w:ascii="Georgia" w:eastAsia="Georgia" w:hAnsi="Georgia" w:cs="Georgia"/>
          <w:sz w:val="20"/>
          <w:szCs w:val="20"/>
        </w:rPr>
        <w:t>Adminstrando</w:t>
      </w:r>
      <w:proofErr w:type="spellEnd"/>
      <w:r>
        <w:rPr>
          <w:rFonts w:ascii="Georgia" w:eastAsia="Georgia" w:hAnsi="Georgia" w:cs="Georgia"/>
          <w:sz w:val="20"/>
          <w:szCs w:val="20"/>
        </w:rPr>
        <w:t xml:space="preserve"> Banco de Dados</w:t>
      </w:r>
    </w:p>
    <w:p w:rsidR="006C28A8" w:rsidRDefault="006C28A8" w:rsidP="006C28A8">
      <w:pPr>
        <w:pStyle w:val="p"/>
        <w:spacing w:line="260" w:lineRule="atLeast"/>
        <w:ind w:left="80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Geek University - </w:t>
      </w:r>
      <w:proofErr w:type="spellStart"/>
      <w:r w:rsidRPr="006C28A8">
        <w:rPr>
          <w:rFonts w:ascii="Georgia" w:eastAsia="Georgia" w:hAnsi="Georgia" w:cs="Georgia"/>
          <w:sz w:val="20"/>
          <w:szCs w:val="20"/>
        </w:rPr>
        <w:t>Git</w:t>
      </w:r>
      <w:proofErr w:type="spellEnd"/>
      <w:r w:rsidRPr="006C28A8">
        <w:rPr>
          <w:rFonts w:ascii="Georgia" w:eastAsia="Georgia" w:hAnsi="Georgia" w:cs="Georgia"/>
          <w:sz w:val="20"/>
          <w:szCs w:val="20"/>
        </w:rPr>
        <w:t xml:space="preserve"> e </w:t>
      </w:r>
      <w:proofErr w:type="spellStart"/>
      <w:r w:rsidRPr="006C28A8">
        <w:rPr>
          <w:rFonts w:ascii="Georgia" w:eastAsia="Georgia" w:hAnsi="Georgia" w:cs="Georgia"/>
          <w:sz w:val="20"/>
          <w:szCs w:val="20"/>
        </w:rPr>
        <w:t>Github</w:t>
      </w:r>
      <w:proofErr w:type="spellEnd"/>
      <w:r w:rsidRPr="006C28A8">
        <w:rPr>
          <w:rFonts w:ascii="Georgia" w:eastAsia="Georgia" w:hAnsi="Georgia" w:cs="Georgia"/>
          <w:sz w:val="20"/>
          <w:szCs w:val="20"/>
        </w:rPr>
        <w:t xml:space="preserve"> </w:t>
      </w:r>
      <w:proofErr w:type="spellStart"/>
      <w:r w:rsidRPr="006C28A8">
        <w:rPr>
          <w:rFonts w:ascii="Georgia" w:eastAsia="Georgia" w:hAnsi="Georgia" w:cs="Georgia"/>
          <w:sz w:val="20"/>
          <w:szCs w:val="20"/>
        </w:rPr>
        <w:t>Essencial</w:t>
      </w:r>
      <w:proofErr w:type="spellEnd"/>
      <w:r w:rsidRPr="006C28A8">
        <w:rPr>
          <w:rFonts w:ascii="Georgia" w:eastAsia="Georgia" w:hAnsi="Georgia" w:cs="Georgia"/>
          <w:sz w:val="20"/>
          <w:szCs w:val="20"/>
        </w:rPr>
        <w:t xml:space="preserve"> para o </w:t>
      </w:r>
      <w:proofErr w:type="spellStart"/>
      <w:r w:rsidRPr="006C28A8">
        <w:rPr>
          <w:rFonts w:ascii="Georgia" w:eastAsia="Georgia" w:hAnsi="Georgia" w:cs="Georgia"/>
          <w:sz w:val="20"/>
          <w:szCs w:val="20"/>
        </w:rPr>
        <w:t>Desenvolvedor</w:t>
      </w:r>
      <w:proofErr w:type="spellEnd"/>
    </w:p>
    <w:p w:rsidR="005F449D" w:rsidRDefault="006C28A8" w:rsidP="006C28A8">
      <w:pPr>
        <w:pStyle w:val="ulli"/>
        <w:spacing w:line="260" w:lineRule="atLeast"/>
        <w:ind w:firstLine="72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  </w:t>
      </w:r>
      <w:r w:rsidR="00725DB0">
        <w:rPr>
          <w:rFonts w:ascii="Georgia" w:eastAsia="Georgia" w:hAnsi="Georgia" w:cs="Georgia"/>
          <w:sz w:val="20"/>
          <w:szCs w:val="20"/>
        </w:rPr>
        <w:t xml:space="preserve">Santander </w:t>
      </w:r>
      <w:proofErr w:type="spellStart"/>
      <w:r w:rsidR="00725DB0">
        <w:rPr>
          <w:rFonts w:ascii="Georgia" w:eastAsia="Georgia" w:hAnsi="Georgia" w:cs="Georgia"/>
          <w:sz w:val="20"/>
          <w:szCs w:val="20"/>
        </w:rPr>
        <w:t>Bootcamp</w:t>
      </w:r>
      <w:proofErr w:type="spellEnd"/>
      <w:r w:rsidR="00725DB0">
        <w:rPr>
          <w:rFonts w:ascii="Georgia" w:eastAsia="Georgia" w:hAnsi="Georgia" w:cs="Georgia"/>
          <w:sz w:val="20"/>
          <w:szCs w:val="20"/>
        </w:rPr>
        <w:t xml:space="preserve"> 2023 - </w:t>
      </w:r>
      <w:proofErr w:type="spellStart"/>
      <w:r w:rsidR="00725DB0">
        <w:rPr>
          <w:rFonts w:ascii="Georgia" w:eastAsia="Georgia" w:hAnsi="Georgia" w:cs="Georgia"/>
          <w:sz w:val="20"/>
          <w:szCs w:val="20"/>
        </w:rPr>
        <w:t>Ciência</w:t>
      </w:r>
      <w:proofErr w:type="spellEnd"/>
      <w:r w:rsidR="00725DB0">
        <w:rPr>
          <w:rFonts w:ascii="Georgia" w:eastAsia="Georgia" w:hAnsi="Georgia" w:cs="Georgia"/>
          <w:sz w:val="20"/>
          <w:szCs w:val="20"/>
        </w:rPr>
        <w:t xml:space="preserve"> de Dados com Python</w:t>
      </w:r>
    </w:p>
    <w:p w:rsidR="005F449D" w:rsidRDefault="006C28A8">
      <w:pPr>
        <w:pStyle w:val="p"/>
        <w:spacing w:line="260" w:lineRule="atLeast"/>
        <w:ind w:left="800"/>
        <w:rPr>
          <w:rFonts w:ascii="Georgia" w:eastAsia="Georgia" w:hAnsi="Georgia" w:cs="Georgia"/>
          <w:sz w:val="20"/>
          <w:szCs w:val="20"/>
        </w:rPr>
      </w:pPr>
      <w:proofErr w:type="spellStart"/>
      <w:r>
        <w:rPr>
          <w:rFonts w:ascii="Georgia" w:eastAsia="Georgia" w:hAnsi="Georgia" w:cs="Georgia"/>
          <w:sz w:val="20"/>
          <w:szCs w:val="20"/>
        </w:rPr>
        <w:t>Udemy</w:t>
      </w:r>
      <w:proofErr w:type="spellEnd"/>
      <w:r>
        <w:rPr>
          <w:rFonts w:ascii="Georgia" w:eastAsia="Georgia" w:hAnsi="Georgia" w:cs="Georgia"/>
          <w:sz w:val="20"/>
          <w:szCs w:val="20"/>
        </w:rPr>
        <w:t xml:space="preserve"> – Asterisk </w:t>
      </w:r>
      <w:proofErr w:type="spellStart"/>
      <w:r>
        <w:rPr>
          <w:rFonts w:ascii="Georgia" w:eastAsia="Georgia" w:hAnsi="Georgia" w:cs="Georgia"/>
          <w:sz w:val="20"/>
          <w:szCs w:val="20"/>
        </w:rPr>
        <w:t>básico</w:t>
      </w:r>
      <w:proofErr w:type="spellEnd"/>
      <w:r>
        <w:rPr>
          <w:rFonts w:ascii="Georgia" w:eastAsia="Georgia" w:hAnsi="Georgia" w:cs="Georgia"/>
          <w:sz w:val="20"/>
          <w:szCs w:val="20"/>
        </w:rPr>
        <w:t xml:space="preserve"> </w:t>
      </w:r>
      <w:proofErr w:type="spellStart"/>
      <w:proofErr w:type="gramStart"/>
      <w:r>
        <w:rPr>
          <w:rFonts w:ascii="Georgia" w:eastAsia="Georgia" w:hAnsi="Georgia" w:cs="Georgia"/>
          <w:sz w:val="20"/>
          <w:szCs w:val="20"/>
        </w:rPr>
        <w:t>na</w:t>
      </w:r>
      <w:proofErr w:type="spellEnd"/>
      <w:proofErr w:type="gramEnd"/>
      <w:r>
        <w:rPr>
          <w:rFonts w:ascii="Georgia" w:eastAsia="Georgia" w:hAnsi="Georgia" w:cs="Georgia"/>
          <w:sz w:val="20"/>
          <w:szCs w:val="20"/>
        </w:rPr>
        <w:t xml:space="preserve"> </w:t>
      </w:r>
      <w:proofErr w:type="spellStart"/>
      <w:r>
        <w:rPr>
          <w:rFonts w:ascii="Georgia" w:eastAsia="Georgia" w:hAnsi="Georgia" w:cs="Georgia"/>
          <w:sz w:val="20"/>
          <w:szCs w:val="20"/>
        </w:rPr>
        <w:t>prática</w:t>
      </w:r>
      <w:proofErr w:type="spellEnd"/>
    </w:p>
    <w:sectPr w:rsidR="005F449D">
      <w:pgSz w:w="11906" w:h="16838"/>
      <w:pgMar w:top="640" w:right="800" w:bottom="64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CFFC709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7764C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D44F9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D82B3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2D4BCC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62CAD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74AB2D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35EE7F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2D0FF9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C026FD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5723F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96AF06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13A790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B78F5E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DAC74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2AE0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8D6BE9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BFE21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46269B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1066B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A02E2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4A4D5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DD6611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4EA9CC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D387E2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6AECD1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08AB9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A16408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57C83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088D27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74471F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C0AA8F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A4237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C4C76D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40408F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0CE89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C6C044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B9C16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6E263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488F6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0E6CD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102CC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D5201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CAE962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03295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4950FD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2F8D5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B1AFDB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438D20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A1049B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74A9F7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A86C8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31ABED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71EB0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49D"/>
    <w:rsid w:val="005F449D"/>
    <w:rsid w:val="006C28A8"/>
    <w:rsid w:val="0072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96E10"/>
  <w15:docId w15:val="{71126386-7ACA-448F-9EA6-8B9FE0673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Ttulo2">
    <w:name w:val="heading 2"/>
    <w:basedOn w:val="Normal"/>
    <w:next w:val="Normal"/>
    <w:link w:val="Ttulo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Ttulo3">
    <w:name w:val="heading 3"/>
    <w:basedOn w:val="Normal"/>
    <w:next w:val="Normal"/>
    <w:link w:val="Ttulo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Ttulo4">
    <w:name w:val="heading 4"/>
    <w:basedOn w:val="Normal"/>
    <w:next w:val="Normal"/>
    <w:link w:val="Ttulo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Ttulo5">
    <w:name w:val="heading 5"/>
    <w:basedOn w:val="Normal"/>
    <w:next w:val="Normal"/>
    <w:link w:val="Ttulo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Ttulo6">
    <w:name w:val="heading 6"/>
    <w:basedOn w:val="Normal"/>
    <w:next w:val="Normal"/>
    <w:link w:val="Ttulo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Ttulo5Char">
    <w:name w:val="Título 5 Char"/>
    <w:basedOn w:val="Fontepargpadro"/>
    <w:link w:val="Ttulo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Ttulo6Char">
    <w:name w:val="Título 6 Char"/>
    <w:basedOn w:val="Fontepargpadro"/>
    <w:link w:val="Ttulo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260" w:lineRule="atLeast"/>
    </w:pPr>
  </w:style>
  <w:style w:type="paragraph" w:customStyle="1" w:styleId="divdocumentsection">
    <w:name w:val="div_document_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name">
    <w:name w:val="div_document_name"/>
    <w:basedOn w:val="Normal"/>
    <w:rPr>
      <w:color w:val="1B1D1E"/>
    </w:rPr>
  </w:style>
  <w:style w:type="character" w:customStyle="1" w:styleId="span">
    <w:name w:val="span"/>
    <w:basedOn w:val="Fontepargpadro"/>
    <w:rPr>
      <w:sz w:val="24"/>
      <w:szCs w:val="24"/>
      <w:bdr w:val="none" w:sz="0" w:space="0" w:color="auto"/>
      <w:vertAlign w:val="baseline"/>
    </w:rPr>
  </w:style>
  <w:style w:type="paragraph" w:customStyle="1" w:styleId="divdocumentbottomborder">
    <w:name w:val="div_document_bottomborder"/>
    <w:basedOn w:val="Normal"/>
    <w:pPr>
      <w:pBdr>
        <w:bottom w:val="double" w:sz="16" w:space="0" w:color="1B1D1E"/>
      </w:pBdr>
      <w:spacing w:line="20" w:lineRule="atLeast"/>
    </w:pPr>
    <w:rPr>
      <w:sz w:val="2"/>
      <w:szCs w:val="2"/>
    </w:rPr>
  </w:style>
  <w:style w:type="paragraph" w:customStyle="1" w:styleId="divaddress">
    <w:name w:val="div_address"/>
    <w:basedOn w:val="div"/>
    <w:pPr>
      <w:jc w:val="right"/>
    </w:pPr>
    <w:rPr>
      <w:sz w:val="18"/>
      <w:szCs w:val="18"/>
    </w:rPr>
  </w:style>
  <w:style w:type="paragraph" w:customStyle="1" w:styleId="div">
    <w:name w:val="div"/>
    <w:basedOn w:val="Normal"/>
  </w:style>
  <w:style w:type="paragraph" w:customStyle="1" w:styleId="documentzipsuffix">
    <w:name w:val="document_zipsuffix"/>
    <w:basedOn w:val="Normal"/>
  </w:style>
  <w:style w:type="paragraph" w:customStyle="1" w:styleId="documentzipprefix">
    <w:name w:val="document_zipprefix"/>
    <w:basedOn w:val="Normal"/>
    <w:rPr>
      <w:vanish/>
    </w:rPr>
  </w:style>
  <w:style w:type="character" w:customStyle="1" w:styleId="dispInBlk">
    <w:name w:val="dispInBlk"/>
    <w:basedOn w:val="Fontepargpadro"/>
  </w:style>
  <w:style w:type="character" w:customStyle="1" w:styleId="documenttxtBold">
    <w:name w:val="document_txtBold"/>
    <w:basedOn w:val="Fontepargpadro"/>
    <w:rPr>
      <w:b/>
      <w:bCs/>
    </w:rPr>
  </w:style>
  <w:style w:type="character" w:customStyle="1" w:styleId="documentbeforecolonspace">
    <w:name w:val="document_beforecolonspace"/>
    <w:basedOn w:val="Fontepargpadro"/>
    <w:rPr>
      <w:vanish/>
    </w:rPr>
  </w:style>
  <w:style w:type="character" w:customStyle="1" w:styleId="sclwnth-last-child1sprtr">
    <w:name w:val="sclw_nth-last-child(1)_sprtr"/>
    <w:basedOn w:val="Fontepargpadro"/>
    <w:rPr>
      <w:vanish/>
    </w:rPr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spacing w:line="300" w:lineRule="atLeast"/>
    </w:p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ulli">
    <w:name w:val="ul_li"/>
    <w:basedOn w:val="Normal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elanormal"/>
    <w:tblPr/>
  </w:style>
  <w:style w:type="character" w:customStyle="1" w:styleId="singlecolumnspanpaddedlinenth-child1">
    <w:name w:val="singlecolumn_span_paddedline_nth-child(1)"/>
    <w:basedOn w:val="Fontepargpadro"/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fltRight">
    <w:name w:val="fltRight"/>
    <w:basedOn w:val="Fontepargpadro"/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companynameeduc">
    <w:name w:val="span_companyname_educ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ocumenttxt-bold">
    <w:name w:val="document_txt-bold"/>
    <w:basedOn w:val="Fontepargpadro"/>
    <w:rPr>
      <w:b/>
      <w:bCs/>
    </w:rPr>
  </w:style>
  <w:style w:type="character" w:customStyle="1" w:styleId="documentlangSecparagraph">
    <w:name w:val="document_langSec_paragraph"/>
    <w:basedOn w:val="Fontepargpadro"/>
  </w:style>
  <w:style w:type="paragraph" w:customStyle="1" w:styleId="documentlangSecsinglecolumn">
    <w:name w:val="document_langSec_singlecolumn"/>
    <w:basedOn w:val="Normal"/>
  </w:style>
  <w:style w:type="character" w:customStyle="1" w:styleId="documentlangSecnativeLangParafield">
    <w:name w:val="document_langSec_nativeLangPara_field"/>
    <w:basedOn w:val="Fontepargpadro"/>
  </w:style>
  <w:style w:type="character" w:customStyle="1" w:styleId="documentlangSecinfotilesecfieldnth-child1spannth-child1">
    <w:name w:val="document_langSec_infotilesec_field_nth-child(1) &gt; span_nth-child(1)"/>
    <w:basedOn w:val="Fontepargpadro"/>
    <w:rPr>
      <w:b/>
      <w:bCs/>
    </w:rPr>
  </w:style>
  <w:style w:type="character" w:customStyle="1" w:styleId="documentlangSecinfotilesecfieldnth-child1colon">
    <w:name w:val="document_langSec_infotilesec_field_nth-child(1)_colon"/>
    <w:basedOn w:val="Fontepargpadro"/>
    <w:rPr>
      <w:b/>
      <w:bCs/>
    </w:rPr>
  </w:style>
  <w:style w:type="character" w:customStyle="1" w:styleId="documentlangSecfieldany">
    <w:name w:val="document_langSec_field_any"/>
    <w:basedOn w:val="Fontepargpadro"/>
  </w:style>
  <w:style w:type="character" w:customStyle="1" w:styleId="documentlangSecinfotileseccolon">
    <w:name w:val="document_langSec_infotilesec_colon"/>
    <w:basedOn w:val="Fontepargpadro"/>
    <w:rPr>
      <w:vanish/>
    </w:rPr>
  </w:style>
  <w:style w:type="paragraph" w:customStyle="1" w:styleId="fieldsliced-rect">
    <w:name w:val="field + sliced-rect"/>
    <w:basedOn w:val="Normal"/>
  </w:style>
  <w:style w:type="character" w:customStyle="1" w:styleId="fieldsliced-rectCharacter">
    <w:name w:val="field + sliced-rect Character"/>
    <w:basedOn w:val="Fontepargpadro"/>
  </w:style>
  <w:style w:type="table" w:customStyle="1" w:styleId="documentlangSeclnggparatable">
    <w:name w:val="document_langSec_lnggparatable"/>
    <w:basedOn w:val="Tabelanormal"/>
    <w:tblPr/>
  </w:style>
  <w:style w:type="character" w:styleId="Hyperlink">
    <w:name w:val="Hyperlink"/>
    <w:basedOn w:val="Fontepargpadro"/>
    <w:uiPriority w:val="99"/>
    <w:unhideWhenUsed/>
    <w:rsid w:val="006C28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89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Tesch07" TargetMode="External"/><Relationship Id="rId5" Type="http://schemas.openxmlformats.org/officeDocument/2006/relationships/hyperlink" Target="https://www.linkedin.com/in/guilhermeteschba076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456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Guilherme da Silva Tesch</vt:lpstr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Guilherme da Silva Tesch</dc:title>
  <dc:creator>Paquetá</dc:creator>
  <cp:lastModifiedBy>Paquetá</cp:lastModifiedBy>
  <cp:revision>2</cp:revision>
  <dcterms:created xsi:type="dcterms:W3CDTF">2025-01-16T18:22:00Z</dcterms:created>
  <dcterms:modified xsi:type="dcterms:W3CDTF">2025-01-16T18:22:00Z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90633421-42f2-4659-8f60-caf571253354</vt:lpwstr>
  </property>
  <property fmtid="{D5CDD505-2E9C-101B-9397-08002B2CF9AE}" pid="3" name="x1ye=0">
    <vt:lpwstr>YFAAAB+LCAAAAAAABAAUmkVy5FAQBQ+khZiWYmbWTowt5tOPZ2eHIwT1q+pldpsSMJJAEIrAWZIj/n5mCB5FWBQmUY7iYA5t3h9mlfNyzIQMyyFrHdeICXLi7UlJhxzv3JrIlCfh8zZyMz7yWM7Eqi+qJTfKNZhzEkX1JgfborNtlmiGrh6O0DQXfgJUVMIcTrip93qKvJUVn8wFoSPO817TzboBChVA/bTaVVL+yfzWjFPr6YFmpUTWeXbCiRY</vt:lpwstr>
  </property>
  <property fmtid="{D5CDD505-2E9C-101B-9397-08002B2CF9AE}" pid="4" name="x1ye=1">
    <vt:lpwstr>Hra17pvPjbIeCF1z8k3FZf0Hjiu6mp5vDWmiBj4k48pkfyo/5osPg2AaIEjJ4JrjyxTj1p2Hp2kVKuy7ISu99Bu6dhy0RHAmPH+1Z4ToT0VvHiLZYTFTJKjke+AIzD+r41yGjS0F6eGULVyd4Z6DzsukeQwwPxW9OIhYO8BoHp+s7iKmLOpy4SbL5C2fE26LUGzLlg126wAFC9jGlUudCD0oZER2xjdeAA7AkyauI8ez3okPVUVA/x7LJiESEd0</vt:lpwstr>
  </property>
  <property fmtid="{D5CDD505-2E9C-101B-9397-08002B2CF9AE}" pid="5" name="x1ye=10">
    <vt:lpwstr>lIB6ZTcPxOHJfxlt8dvKGSdkV5/Zd/gC7ac9anzOlRrFHljrn50DO08hH5zlOCu8EMiJmJIdlsGJgDvBCEE7jWY5tmWfVXewLRZT91T3CEUP8vEcL30fUv+Osq+Vq5gqU86Ef0SK4mz3ijJpNdvdmdQbX3IIh7vJn1zpFbi0ttX+TqdsV7YCzxEYGZ2jri6lewGsY/ZK1Y2pJUbtHgLJEY9SaL3ujFOtseSAFIQ9aXNJqEF4ur24ou1m8Ti0vqI</vt:lpwstr>
  </property>
  <property fmtid="{D5CDD505-2E9C-101B-9397-08002B2CF9AE}" pid="6" name="x1ye=11">
    <vt:lpwstr>X9fAQ0mL25D/3aEt3tL8eRXKGX+rUFzvn9hY3Oknlb5Ov1qOFejHag/MCtynW0SDwPwtq/NtIDhdAyYH29hczKaY06AhnXJpOzxRY2nW5pC130tVVESPUF7219RwJ4fjBWukWJXXjj9zf3vWvUuPowhnhPrF+aEoYucYhAqsWVoQAeis4qupvdKzXmQqXRQORLbqE6S9gM7C5RB21aiaY5GNyxjGqO6RfbS4SDsfSQEkOqhwuuFSADZXtrlC7da</vt:lpwstr>
  </property>
  <property fmtid="{D5CDD505-2E9C-101B-9397-08002B2CF9AE}" pid="7" name="x1ye=12">
    <vt:lpwstr>QRinmbeICyJZS3KIapN+oWrQTtXnIE0IM3EPm+ZmU/++5whUcytSKo20NOUjpvh31POKiNx5iNS4+OiPPZiXz0azgbr1qJVIXI4PBFm8fYb3YcAFFk7Htgr753CZIDZhj4uPV5zF3p+Mza1pi5j7+UeC0G7BOniiuNr4tLM42M7AwEEsp84Zejxx6mRwYWTwoe0r7javwaPdyM6RwQIqVqfvyk+lbor0nqAcsLr5lRdyWwYNtMLnojP3dgxK5A2</vt:lpwstr>
  </property>
  <property fmtid="{D5CDD505-2E9C-101B-9397-08002B2CF9AE}" pid="8" name="x1ye=13">
    <vt:lpwstr>qZ3pjoTKpgum16yZTVjp3oTfh0QE+WXX5hEtEh/rval3SGWdb+kws5SMmQgWAfKh7sXEazSpnMHiPcgDhC65Iqn9XxyQ2hsE7ey9MKCP46HgtAaBB5EwJGVyQpSNyCQQIAVNrzPdHUVTwoDcvGajvG5JeQWC34Sw1vUnlNwXjDrAFoBNoEeEKoPk7E8nH4UWZpUSbYZXPIOGo+nyLyw6yrO2qVCHb/kilzargb3r34wSsKJ/ZjqoqmR/Rd6wGYE</vt:lpwstr>
  </property>
  <property fmtid="{D5CDD505-2E9C-101B-9397-08002B2CF9AE}" pid="9" name="x1ye=14">
    <vt:lpwstr>eQ/uEN6JBj9UmLLmc5FHdH4Pq5Tz6HdvpDI1ma/OX3K87Y7PaqYxay+y2rjjvu+8RPVBq/XO7pjwFqpaI+c4ANegWoXrSW1qz/Rryvr19SUOs1mkC9o6Yw/qQ29QGFr0LKEb/SCnKU5nZ/3XUKUZsmDTJeE60SOdWfFcmmTmW5jYdAQt/0gt8fQQICnfK6KtBbpNIErQ3yl3y5kt0qvysCl05EsRWHKP/dBk+xBNR4idUxf6KvrVaIQRyBYaA9Y</vt:lpwstr>
  </property>
  <property fmtid="{D5CDD505-2E9C-101B-9397-08002B2CF9AE}" pid="10" name="x1ye=15">
    <vt:lpwstr>DTAiiAUAc/9K3hAzfpZycJeScUN0nnivkwE3qZvaVbDBw17GJ+u3nuFNbTPFpMozFcU9V+6OYQANw0T41GAZ3c1F7JK4wLCt1gw65U7fsP+Pn+DVWiHskgplZaIvfSFki1DT6R5UzGfD4sS0s/8gqjwPoO28fGQjvAhGanmInTa1cWsRXhg2qGFX3a6yxjW1sglYe1TGRhLc2EKWS6Z1puqJDOc+ndyUPFHtssIFftKyeUfBgHK++4xASLsXy7J</vt:lpwstr>
  </property>
  <property fmtid="{D5CDD505-2E9C-101B-9397-08002B2CF9AE}" pid="11" name="x1ye=16">
    <vt:lpwstr>mykkF3ejRrSGnZ8ViPNHadz9SH7/4RP6FwRUA5yZCig1VHMlYg62wbM3Cicd+ELt4TdYZgBxM+NZuhkm3FAwn2jjLJ5dbasKuyMFzVoiMiBfnGUnH/tzqejxsTmWcX4TieGmiUuIb46wAdBDmbTeKCUYUY0Y4JllMrpSHxtm+Eim+vw1GoNUDbYaOnQfbAU5YWjOecruymfERqG+lgbAs/W+L3OtY5HZr/gOGTXhJPsUPaY00P139U1yr6pzFtt</vt:lpwstr>
  </property>
  <property fmtid="{D5CDD505-2E9C-101B-9397-08002B2CF9AE}" pid="12" name="x1ye=17">
    <vt:lpwstr>0xNHvEhwst6XeS5mx+GyqCBVyhv7H1bY3f2uR3LeU3hxfcCf52XzBNKgBGhBk3dg9760FQSfLta8vHUWjRwQqojRBTGSjmOelPpGF5U42FoGuIvUCIadIGyPGy7f4y5W/SUH+TAUK2z+OXxpd1iyZp8SVWsi6ZMMak/9SWYZltn695aRC6QbTlbYZh3xHWHNgtOTMFXB8wTiHDs5XpPCWLT3Aky65Xqu5Kkhfyz/maL/MWgmPldY8HL/ngmBqIE</vt:lpwstr>
  </property>
  <property fmtid="{D5CDD505-2E9C-101B-9397-08002B2CF9AE}" pid="13" name="x1ye=18">
    <vt:lpwstr>4jTwdqwtTKzr938iDF1qxISI546g+NOgSXa3G9aToOMsFerG0ydBgK6Afob0lZ9z+JJhmpvQvPXCGBCetJrf9oekRuPBjPZ8X+0IoqXYcxUHi0oQZ3CL0kHxSCiCcu3fIP/U3r21nyOIZSUkSyr0dOkVrG/dQfcDUl9DyZrmaoueLz+Wu9H/3sefm+XO9TtWv7sInNrWN9QcBQSSY7qkvyVnPIA5BTaLuxGRxzoXYdWnnLhzR0fujQepMdn3tjN</vt:lpwstr>
  </property>
  <property fmtid="{D5CDD505-2E9C-101B-9397-08002B2CF9AE}" pid="14" name="x1ye=19">
    <vt:lpwstr>u/Uapu4AICsaNpIdQ+ZdJqRX3B/EFJkVg6b6Eb1lHsG3xQ3QiB5pPt+WgwJ19/vBvikSn6zulZ5oxb/wU5V+vev6tWBmhMGg4L2tiHvonjHvwBE7/5c8CWPtkZmmKPNe7GYplcLHhGcVHTjenwX18jTJomxjjC/hk6htOMM4PACT7Izen5QjlcSr5QvFTskbomEvh0B+W/nI+tsdpmwTP4r7j1LF9mZgpYyQKe/H2rz2BZkmq5sWc88qUagdovQ</vt:lpwstr>
  </property>
  <property fmtid="{D5CDD505-2E9C-101B-9397-08002B2CF9AE}" pid="15" name="x1ye=2">
    <vt:lpwstr>niyL4Ef5xXUzJcv7Efut6H+sUTvVJ0kMkUh9dJthrGhdgTpR6ASPLcsb/VHkVXh4Tx6C2ykXqjpPGQQthmOT0ziDmeVwXMciftnOaneeZm1rnBzlah4XmNyRPtGFUdfeGiCbpmfHfMnR7f1qjX7w2/gGxCcFQaa9FA/6iBrRmHm7RiiQXaBC6wSHd7hFuNz7xR3IN7L5iyMJ5twtmhkx5wbP4qcGgqRGupOP4627/jkvyWovPUxyld2WRHHEZ8o</vt:lpwstr>
  </property>
  <property fmtid="{D5CDD505-2E9C-101B-9397-08002B2CF9AE}" pid="16" name="x1ye=20">
    <vt:lpwstr>dFLr2TNRh1fCFJxh4ma0alkRG29HLZrnYhj/13wjXAVs9QtnYAzkjKEBLxw5NMynXUb5HEuLKb6Ip/H/ojIJfsBkH+Ab9k3Rtiq5FjZ3mIgFMzrAe7Gk2TDjZthuRjA+qZSn5RmbESd33XDF46yrdl1vukqt+FoMxBUX83ecK/hvk2uCiKlG/9GSTV/3O7gnEv2hjQtQD0gxVYo6KAafv+IgsKPV7Ua6kj/PrzDZwF3TOknV404rR7DewUCEixi</vt:lpwstr>
  </property>
  <property fmtid="{D5CDD505-2E9C-101B-9397-08002B2CF9AE}" pid="17" name="x1ye=21">
    <vt:lpwstr>O7mLITTS69v/KOIIfJUGSguyTj48oX6j3VJSq0+1TB7o5Uvyl016FbwhrzZP2KRfO+dXUwU//dmVsOymr9OyylvHlUJ9KudUsZvfyygUnjAheG7YWOvZmvP2Hkvw334nni47XsQ+E5Cns/AXjCR4A8ULop3yMcD29yIbOLM3T+0Oq0iZhfv/uluV1jQBMUZU9Ny6dOvtGabb+vAua/shm9cT9yQfZpocCbz0+vdEpFqkESeQu2EL2J4rLuaZHGr</vt:lpwstr>
  </property>
  <property fmtid="{D5CDD505-2E9C-101B-9397-08002B2CF9AE}" pid="18" name="x1ye=22">
    <vt:lpwstr>8h/jAfkRF3c5HrT2FTaMNgZXgiKohSYA0/VEYpjkYNMwtUTmHNgaxCWpcsrE7KrO+Y/M9t0c15SyieZb9q779CxSTmFiXCd5WbRP5XvH/G7XJn0yYM/ssGRXx49ZSg4EcmwbuqsbCJC6RcoND/7vYozhPJWOaU/9yy1upYiZHNfx9zFkjs8UC0caDkT8S2FeYsPV4aO8pWtAGbQqTyDEdxwuUptBjCMu1RDNmqnxdWbo6+xRz4lkBSoxnHIQVEi</vt:lpwstr>
  </property>
  <property fmtid="{D5CDD505-2E9C-101B-9397-08002B2CF9AE}" pid="19" name="x1ye=23">
    <vt:lpwstr>fLJMPtaRHLUuNLrJK2f6QmRi+PgWJizHmUusJUuYZGGy4qhv/yVMKRzGORaTDuHDub8xXS17wm7T7JY7dFIyMU8CJ41+weIzfZm85+eYoawGSh9/dhSHRwHanvuwEXr77gfEd1ReA4RRqVG/HtccriwiFwy040C7e9Cs3+XG2Bn/OU+wQLhN1zffwnV0hN8pSl5P4ZuyOd+ZeeWGXm4M5pV8MEnn9jKSpYOTgTv/Z3Jti4Y8Ar+zFNXKFLraVZ1</vt:lpwstr>
  </property>
  <property fmtid="{D5CDD505-2E9C-101B-9397-08002B2CF9AE}" pid="20" name="x1ye=24">
    <vt:lpwstr>p/FLDXPI5R2mUOb1VHXHUvYn/if7aN0RED3YeKtCwW1a94deNvSXmiMtj/eUqo7gCrlHFVpSQAmPrtiwMFAshZuRNqZzBSuszR8ZRYCdwo0KrdQW6UPGHEizZ7e8KY8OwdEI/IWilfKae98ivpiVPq8sbIAiEdpDhsS88peZCqRHybST0N2NlNDHWx3mCA185HM5ADTlHwi5V3NVgfhHAGsWf0yKxct4ROKfUini9JO68CFOmWYqeDU2KIH4m2v</vt:lpwstr>
  </property>
  <property fmtid="{D5CDD505-2E9C-101B-9397-08002B2CF9AE}" pid="21" name="x1ye=25">
    <vt:lpwstr>HcjVEfDivPgN2dh/mckngcWsg8FZNCDjimC34sdOKrML5+yXlXSFGYayuByRuVm1B9mN2eO6xSPh1y32JHpBHFqRRcCKmgE9IfyjzG5rZQYBWFj/3Qo1nPfGaWWS+Fmj9ilnUj3ryBfrmr6GPjSPwyXhg2lC4Qmoj72XgiHh27p3hL/xZAPwDgWq/Mwx/cIZWgnKykuqyD/oPV2ZjLbnPWP+MuiJpI0Gln1FW++n8eTroAUyBAxCxc1Ua087a/7</vt:lpwstr>
  </property>
  <property fmtid="{D5CDD505-2E9C-101B-9397-08002B2CF9AE}" pid="22" name="x1ye=26">
    <vt:lpwstr>2xjZ/OYmYhkR6i2s5Np0khLJI2/sBA81AocQ7o2swJgQpFpVjrQ0JAlBNAYleL8l0ocFD71+L5mzzdiiY5cZL9nM1Ml1H0liQyxcqiH5dQ3spGfMWw3asfnJmBh0aW9FoIqOTjgsmrCATJ1zkQCijDSEjQbNShuIEzUcg+CWd3ui4XvGcL2SwNmfh/viDVQQ062XBHBVUeqCdV05vv0as5T+nnQj+2bVZIgfcbOlb1DyWFiDsp7jdB/aCWSBUo9</vt:lpwstr>
  </property>
  <property fmtid="{D5CDD505-2E9C-101B-9397-08002B2CF9AE}" pid="23" name="x1ye=27">
    <vt:lpwstr>tM0BJkWD/4HSvpTqsg9/JEXX9j8AlSZFmXMVkZR5414OOsPSF7GRS5nyTAFBPPPO13NJL9LpHCfaFT+qEmZxFKGC5d4/Vcs9ZIzE3wutTfgElGw6ipte2qsCWcEUADTpAGMM/lRU9sXK7C4s9YmRjMBWeOYuZ0tXUl9YC+f5vzjo5ecabIbXoX2xq7Ed1WXqw+z3zZ3DM7APs6Qct61mHYWykYHpGvQ94uiehPlERC/aew93ICasHINxyWVKk/6</vt:lpwstr>
  </property>
  <property fmtid="{D5CDD505-2E9C-101B-9397-08002B2CF9AE}" pid="24" name="x1ye=28">
    <vt:lpwstr>UmCKcyYmgHMOxwIeyedBcdF0IFIG25ETtE8ntVWfZNzN8hgbRhDQsw+Y+m3OhLl9p5BJ5f4TqQl8jPRchahibJSBf3ErL1LW+Sg0whIZe2aKscJUAGMxbUXZ8MQPIDQJ5MoQPbHTRXTCx1T4eELsbgZr0NWLBjudQ/N+P14g8R4ngREX1LtqnZUatsOk0GxJ7TPlQZ0Jt+qgdd5gmI8Fe9hYaK4kP1Jt37rJtc2gAkb6ynw4ZPTbAxFNYxydaSg</vt:lpwstr>
  </property>
  <property fmtid="{D5CDD505-2E9C-101B-9397-08002B2CF9AE}" pid="25" name="x1ye=29">
    <vt:lpwstr>t0qvnB9RV7JYgPBg/IXgJHHbZjczzWVoeE9m3KaCbqNJ6HzfI30SLol36rw3peSwj418eiRVZg+lSPW7uifWmx26yPwiP5nzYjbgIZ722sokv+yqB1SwmKl5wIMnUHbeSaGjGkw16WPhjH2rVqeiVjHVTbBfTwQLXEhv7t+J1nMihkbJMNPmSuddaTPKgKvSij1h3gocxOURnAC4+0uClCKQqoad+75yaN4TRj6sOZyr1BMssWSqRFjX4/IY8bd</vt:lpwstr>
  </property>
  <property fmtid="{D5CDD505-2E9C-101B-9397-08002B2CF9AE}" pid="26" name="x1ye=3">
    <vt:lpwstr>A2xjKOTnkUZtfBk4mPH0c8iQ+xkI9Xk3T4BHH/d0AnqU2+Na7Gq2vX8urrnCL+rLrFyKjMiybSdJDK+lWa2lpQ/f9WGmxALg7JKGaQ/6NXEX1eALHtR292kLu5kF8BzEUou6/UdrE575Z4ZDX/31wL+GmFVRUWIaGB9QKfXuw9mGWjM20kEi9y7hVx23efpjjjZAxh2iJUH0kLyqCvGnS9NP3T0IgRYIfcHU91TVyvK6qCimPJOqNaOne3kChnj</vt:lpwstr>
  </property>
  <property fmtid="{D5CDD505-2E9C-101B-9397-08002B2CF9AE}" pid="27" name="x1ye=30">
    <vt:lpwstr>wD6YSGJjwJf1hL8ms3FKyv5teyLkCJIlfceNDWujI0/JTaIBDfgyTPkXFz22owC8kSWsfR49J3/p1fVGhxH3mU+mI7cqn+6d5FHJlalra4vK2zn3wlfC5Iy5eK/NO4MAV9Dk8OM9huWficJJht4WSiEBKHFiYW+S9q4ajunaLIewBi6vWlfsymJhXENu8W0K0NEbYWvIK6yRcAJeRCY+Y1oS0u3cG0lqBjDpzwyyoVZ3ewrkyOxLWtBDNMkPINX</vt:lpwstr>
  </property>
  <property fmtid="{D5CDD505-2E9C-101B-9397-08002B2CF9AE}" pid="28" name="x1ye=31">
    <vt:lpwstr>WU6cVwuxf8oLxJQFk2acjW/RRLZZjrw8L1Y6L6QDsfrHCMIPpkj6xWo1i2GvQf+0un0ygRF0gvTR1m8pr1apCCZVZFjRxKf2yuZJnGDt/lvOq3vcCy5uY4DuXN3akfIljT87AKBjgFddgMiA3tohbOrKd6x6UFcaDY+lQ8mRRhNaGitaCBfQlV/qQJ0Y0Oj7dVe3q2NrLuEvaK/3cpS7VB51dWJanJusIu2ECqrJoz0t4j12LV9j7iHpgbcvnn2</vt:lpwstr>
  </property>
  <property fmtid="{D5CDD505-2E9C-101B-9397-08002B2CF9AE}" pid="29" name="x1ye=32">
    <vt:lpwstr>zhlzfG0o0K9ACKJkcPtnG1ARsgVdymT4UckIiFA4M+hcsn+bQ3x2Pfj/xQzRXDzNPppIJvAw3tWZHsXDYjLvsNcgT6ElwjKdAkaxSaC3/AWazxmZ3YL4ZuLiAf6iMUO44itBtp9SeLN+gvm3/FYd0N4wbaeDRjaXfCyVYp9zQizvO13la7yUK5PoZPUEDSvCBX+TY1ucAmTeQjftHlUf4DFLoAT0R8Xwd//tbVb9MDqBMhuOOEs5Z8pBLOAJDWL</vt:lpwstr>
  </property>
  <property fmtid="{D5CDD505-2E9C-101B-9397-08002B2CF9AE}" pid="30" name="x1ye=33">
    <vt:lpwstr>JOYVxsHlIpoc6eLYufsEm54VsXjaQIJZeXEpvjrWaEGX9fk7rTmDiqb962u0fQomhhWi/JK6xv8hDWgko7yrn1K9fRCf702fEGNLMTxQ0UCvKG4IRSEAEQn5uqQbUdwhr34KCmyI5/xj71dB4MPMuh6ulmWMoD5msXYzAdZ/zqvMeKarqE+wiLrsDZWE0G/RyjurcqXuI23OQrfEUpDyfXKOicNqz4FhL+NBwEhBVOdHUA3S8v1s8sqe6FZUgIu</vt:lpwstr>
  </property>
  <property fmtid="{D5CDD505-2E9C-101B-9397-08002B2CF9AE}" pid="31" name="x1ye=34">
    <vt:lpwstr>XSIOhAM0a+usVMZ92oV/YOdxSTUcQPzSakhRS7N9g8Dk5joURWsH9A9eeM6M+Bowx8iZWxGuBX+cHljXY+ft8hBZ1c0oz6N3xofut4yeykXTOmnOXLX9fpegwQNJ1xzxxLJTeYvp0D4WUzQ0J3vwSigV8PYL93G5Q9b6bxrsUE+VsSzExNd9+Go6ooh//7c4LQB8+L5bPDAPyH9+3JUCtVNq1oHfgZYAMAFZlxNPzEiwV8DSb+9Kj9EmpmcEObm</vt:lpwstr>
  </property>
  <property fmtid="{D5CDD505-2E9C-101B-9397-08002B2CF9AE}" pid="32" name="x1ye=35">
    <vt:lpwstr>L6yJ6v9CAw5V7M7Pwi6EMl48cscObUrMYXtKrzmg4xF9uBL+xsfm8QBt3d1i9dkIZFNTHjLVJHCO6YWCgNgrfijAx33keH1O+x1jZhIKB8dgLqfk7gsTBCnvZLqfN/hiNuUSUA4huVimAEIOlHLOBJiA7sCgse3nQnjjPzcvAqmQnYRgMA9knQ73+O9s0E8DSu1jm35fCfBivcJiSD9apZAO9jV3+YM4lTX++cRFlkhW2RcGl/5c7J5wiCozhN4</vt:lpwstr>
  </property>
  <property fmtid="{D5CDD505-2E9C-101B-9397-08002B2CF9AE}" pid="33" name="x1ye=36">
    <vt:lpwstr>EcPn8jQ3sweZ+LGojOtD3hetNKCx9XnTX+66HMj6EjNaEF8fza7QdRHqlBKbTr7A0iP6E6axIlAzzXDwMl3I0/qUEoeg2S24lBQE0I37Ng6eARMGkqPUxJ8hroWk08dPX9oW1LCGDg1OHAUhsTAuk+ji9p3OuZxH6q91Sh2UvcsarGtSmd5qq77Sdg9UTRnTuyalfsyA/4NFeI7IKzZ79fV+SulRSRHYNnsnk3QZdge9IDD6e+I/g52hoA0KD8T</vt:lpwstr>
  </property>
  <property fmtid="{D5CDD505-2E9C-101B-9397-08002B2CF9AE}" pid="34" name="x1ye=37">
    <vt:lpwstr>rMvX+pWL0bdSgcPRTyTbk9Vtnbln2bMPwOxnNW9nu0DMSi7GZvwe1YtB2PgvproGXUh8bZ7QM3+E1RsyrlHKwtf+qZFIV8+wqMV7Sjv+46yRv5c+Mwjc4QFwTEjDeoxxexpN23s8yNXxsN27Dp/taC+hqm9JpcJwgO2Z/CmiKW8OMfgcajWyRrrCPX3ts4lPa4H/sqN2/J5OVIcuNqInTQGWqYEI4T2Q8Ey07K32bebpMugpGeT7QDEPgAscXBn</vt:lpwstr>
  </property>
  <property fmtid="{D5CDD505-2E9C-101B-9397-08002B2CF9AE}" pid="35" name="x1ye=38">
    <vt:lpwstr>Fvqc01V+VZc7n3Mgc3Wmy5pTJJ9L17D79x2T6k46ivUuieTqhHeDrU21fFNeiG/FVYg2FT7950xcHvKQof0CU3QoWzvy0lK1nK4Xvh/WWCXDwyW8LH0JoC0yBieXJD+rHHgBtb14Qjh//ZZ1XWXPVM3RRHYEgn5yiqxRcrLH2JNkWdKC8uZq8rSG04e8e6i1S15uf1PRH8hVwol3kz5IRZV7jSxNvD5rhJXVt73DCZW0+GCjb+TjiHIB+udPjxt</vt:lpwstr>
  </property>
  <property fmtid="{D5CDD505-2E9C-101B-9397-08002B2CF9AE}" pid="36" name="x1ye=39">
    <vt:lpwstr>xxi3ZLbg7ZBSxm7sNHJ1s7U9outWrJt6llXl0WdDaAVyNx6wV/mvQUeRfR8JOV4R1DYCC336JBPe4Pm+viI5s9LzWoxrCuFs1DDLbzJvoZx0bhjuMmODxXrXmK6a2fcJ8px6ZTR+c3itMkXJrsY2j3tUsCO0aBtb478irX/ABei37yKvfOU4JEDvLmzNZtSjdZFQhY9PjI5694OyDIGfzcvUBNxdfqmzfEolZcuzTbjqsygDZkL806hFIxbMpb8</vt:lpwstr>
  </property>
  <property fmtid="{D5CDD505-2E9C-101B-9397-08002B2CF9AE}" pid="37" name="x1ye=4">
    <vt:lpwstr>dW0liO5HEwcK4dVfZR1rFtnXEXIpiu6pIaGwUnzupIpyAPXySOgoMiPPHgT/hjPt1aTdn+BKC2UBG2g2kIrFMsjcNZINb5R3KtzHugw+i5UH3LNyCkmkcHhtoKwTWVvB6jJ2LEyk7JQzBAPQ8/D1R7SaG2BTYEghg0lrCABNZvsFc0sSrY+ZnK5nTePuM+R53aASZ1k6i2wGEEz4/lYgEh6KBgBvgMbK4ZEr87tpVbA0FfJ1Bo/8siYe26ijCk/</vt:lpwstr>
  </property>
  <property fmtid="{D5CDD505-2E9C-101B-9397-08002B2CF9AE}" pid="38" name="x1ye=40">
    <vt:lpwstr>JxTagHalH7XBUKgQFof/P8a73dTQoherU9fTxeM6LNaO/552QXgznrOwSgbsDq4c7YkFgCl6hBFyPIyBGr2KN+h4Jj0sDygAo2gjb0+bbLYEsUHsrUufBL6Dp6/I4OEN7SimLmmV56ilDCN0a+Bsy6VrRswRXsWYfZhCMjVmtrEpNdvAyaPq2AEf0WYs6Gelq+xvOl0cBE9sRVl8x1bBuRL4OQzBA3z9TuRS1mdJdFcAbuLQSG27aDb6FTAdXLf</vt:lpwstr>
  </property>
  <property fmtid="{D5CDD505-2E9C-101B-9397-08002B2CF9AE}" pid="39" name="x1ye=41">
    <vt:lpwstr>1CCZbE1YInsF3Kx0sYSSXt5GKyr0IaSkBGIb0eB3MCyytvKj9rMhxcv0YQk4cOQoEL4rrj89N+dyBNz9chJre7Y9lpRU/xYW76yZ0T1/1YNnHfWYBf8Af9SpXEj5/YZOMVMIQ04JXh5/ig3IqlIzoR/x8X5rusCsv9qddxt+oUrS2jGX4JAH1ePfAeeB9rLBiDAd+vrRo818gAngdOXyF4tavBhHmljG0QPzg1rJiMEjVXzPObashl9cZIXjt11</vt:lpwstr>
  </property>
  <property fmtid="{D5CDD505-2E9C-101B-9397-08002B2CF9AE}" pid="40" name="x1ye=42">
    <vt:lpwstr>MFfRHR0Z7LT9Omw0Xt9POHGqAioCbSX1ISPHm0mTSKkeGSdIEmgr3HkCBp3dbwU4xWfyjR+sV9YPMI+xtwHqLyN/W2l8ZkSkHM50HUC99ggHtsbf3iMgJ1kbNTo9f2Y5nNrcu6Du/Q1FE31SnC58i+pSEAcfKXlX1qRLUTdSs5LOA6qeYdppahCz5uNZ6IvLawe/wVPVn+9PvclwIA9WAZ6VBGri11ylKsTW75g7P4Mn5w7IZZXW8o+TDzTZBRQ</vt:lpwstr>
  </property>
  <property fmtid="{D5CDD505-2E9C-101B-9397-08002B2CF9AE}" pid="41" name="x1ye=43">
    <vt:lpwstr>WJLQWw5mbfMXuP7gH7J3cWt9yDRcyD0S420RfUtjj7EvVBr2J6WM0Z1M9UN8YdmsKLfHJ24MHPtHPUO9VOpH+ukTi2wdY1OcEmF/G+lTHyYZtmbMVUYcbvXfzTDLqfjc/AfXU4Ijq1WywILCQ2YNABXBH0Vu91mxDGKlbmTFlcC1mrmrEUygaqk+AtB3aD2bium4y/KXvtvOJ2/RUXcXJ4j8YdFiHwV/DRMlNQ7Y0qLnIJeV9P1ZgT2bdORyThB</vt:lpwstr>
  </property>
  <property fmtid="{D5CDD505-2E9C-101B-9397-08002B2CF9AE}" pid="42" name="x1ye=44">
    <vt:lpwstr>BxZ7g6V9RNVzk/Nuvw2/nB7R1LkKsfzkWmhewlmrPUNIzHQjK4EVtJX4QfUQYCmYe3XJB15idMDbHFVJ0+CnfXK3Nl/lDZh547P/jfdlZA9wqpcfJKxOmm/5yW7VpNDkm48/JS45ornV2qBbY72PxAl4nY0bJH/S04dtykqYollpGTI2u1WPmdEg/Y2/7I9p/4QANbvWBS11Yqm7xV9e9avmT/5YKw/qmHiziS4voqZBbZs+yYWCX6jgwzyXvxf</vt:lpwstr>
  </property>
  <property fmtid="{D5CDD505-2E9C-101B-9397-08002B2CF9AE}" pid="43" name="x1ye=45">
    <vt:lpwstr>6G7yFGP+MUdRv9iuEpyuGwUaBUdQZ3yBMcWPiLLv9X97PTWOdKRfixU8uS+utkPz9YZ4HNps2bXBeKXqPi4Hcmpihq+MUdqXljk1uT/DqUh9J40khqEPZ3h6QDycvMyKbIYfOO+7+94SgBZDAqaCK/ZlKncE2zmnYr0OtLzDMGokA/m9pgSSno3/DIvDuLbZ/zOApFiBp/dE2EE/SRuaPnpba5ASkTsxS3AudpGJrpjCFMe/7kU/8OoIMFJNe/s</vt:lpwstr>
  </property>
  <property fmtid="{D5CDD505-2E9C-101B-9397-08002B2CF9AE}" pid="44" name="x1ye=46">
    <vt:lpwstr>x+JYABEQkohc7M21pHyuIezneGMzUuqKd+wNYIM74rTGj1Z9DN1eoDKk4cZRW4IaUrjx96P2IWXejgCEV8nZwltjFcPWg+Lj0m+6tKqthCA+NgPwceAx0RiXeWdB4H6z9zEIYpb8IJMe26xiI60/7oroWM8ydVGJT5dgs8zTf5o4fC5KaxE/72f6QzAU9k6Rjubmr5g7VKnn4WRN+eD46SLgJzP6DR+4mgI3zpv///95FZZfurOB/p6XQVDht56</vt:lpwstr>
  </property>
  <property fmtid="{D5CDD505-2E9C-101B-9397-08002B2CF9AE}" pid="45" name="x1ye=47">
    <vt:lpwstr>7F/X+4E1gTCiYhW9UsKkBqt0j1ihwVIDLET/neIhFgqFoKxBUDYeOEUm1LLQonlTOt7+4Fdt7I2OK5/Rft93LGUC8PO4u+w+VZKWoZVsWLqXodqXc68EKDQiAGzNSQWMGQD059J+6ABgXIHxqapxKplq8JWeOY1gsjn89Ix2y4zDOJkZ3oCesS7Y/ySRjI8wM0Ibg4JANcwzKIYQ20hdPTwyiCClUD2qMqPEDJJInJj+7JfKTHdSeRetkJQamza</vt:lpwstr>
  </property>
  <property fmtid="{D5CDD505-2E9C-101B-9397-08002B2CF9AE}" pid="46" name="x1ye=48">
    <vt:lpwstr>ZjjjaQp1tMpW7Fo2t88wJ7flqtd+pRHwq34GjvQiHWuAEvTK1qWSzDMluLrn7w9ZBcSit/TosbdPyfo32NozpHD5AvLrz/epHH8Mjt3YA/riXW9PSvzNxY5wYugLG9OlB2iZsAJhIBeBG5KqXOo63kgnyGVKbGqkzIZ1Wslb24mjFIKYnm0GPugPipi5B/7nFM9kjx5JKTNAvGHbq8Y25NUNy9sumX3vRuyfpLbMtyfiS0aqDuuFrvNvJOgv+ie</vt:lpwstr>
  </property>
  <property fmtid="{D5CDD505-2E9C-101B-9397-08002B2CF9AE}" pid="47" name="x1ye=49">
    <vt:lpwstr>yFPzUqVRDJO2hAQ5FgI7b/1syoA6yeLI+6vpcU5blMO1KEP/k0B6VtqrynC3Mo5MRz4e+9M8RD+2EI/xxjOIZQzkpSNy+lNdROcHlioUcLho3hBMZAjQYumUdIdu6oKkSsj/bsw2UN34zs/r5zOXrj+lh4xl39hqWkv67eXipby+HjPsSZ5HVycoO8/F2yN+m+tFTxhOtYtvu3YunhsAa3R0mfO9mI+2z0YLHzU/WB9yHeK2gLLsfDj6MriuqmI</vt:lpwstr>
  </property>
  <property fmtid="{D5CDD505-2E9C-101B-9397-08002B2CF9AE}" pid="48" name="x1ye=5">
    <vt:lpwstr>Q5CjswkGS/M79DBIf4LYE1qHzTS6S3jCoOiUXW+mSZ6pnW9Nxy9OrSMhW9iC8WlXm/JXOGx6C2ISZY+icXRt9qWmlPveg4o3NBEa5YnCjfKe+6uzg0IX8FfLv9zFMhpOWot/j9yX++oXJLMwKV7j9RErgIPoZ0OzqrN2+YGOAy16MIqbj72NdZpDvBsqc9a6HwkEa6qv80Zpg87wwc9sRbQ7nhQUp6v1nO0N4CnpLChUby9PwgHWytgxXHyStGD</vt:lpwstr>
  </property>
  <property fmtid="{D5CDD505-2E9C-101B-9397-08002B2CF9AE}" pid="49" name="x1ye=50">
    <vt:lpwstr>j5mGwR8lJssxJZ2PxR6XgWx++ZsrXX2ID/O05iToGwpe3kFnPju08pDGIM/6Y07599/rO7Ig4hBR2EnkQzh500gkNTBQlnbAFaoBqMa9hZIT2MxeNw99ZbnyTkV7k5MMXC8fzbcMzXrlklriSgAh2QKZmMJXVaWg4UCpHAnIvnHyTmuURkn5vexw3nhZykgpWLt3NWGeqVO7Wa01wWg1VTbIAUeZ3i0MHEiKs6KsS0faBWwnBMhCW5MAClChqw6</vt:lpwstr>
  </property>
  <property fmtid="{D5CDD505-2E9C-101B-9397-08002B2CF9AE}" pid="50" name="x1ye=51">
    <vt:lpwstr>/Wu/47pIUsddThtxGGSI3gfHYfilrPObaZFqYzGb9A3gbpk0BcRiLInO4N8mfHC+tQUu4SSOP2291kukMS3v+O/8dtOEiMKbGZ1R0JEnQAFH0+Z5Vn3JvfPLgyqODwmXswRu1sWm7kSfuXLiPzFsgDQL6G7vVaaGlWckwslAclY+rXP95YlRNq36psQWMqwhLnlL+UHMQtOroJ1+orXHuPla7UhTCDXkCJpYVolIyfiojOaVJO8Xsb84SDhk5UW</vt:lpwstr>
  </property>
  <property fmtid="{D5CDD505-2E9C-101B-9397-08002B2CF9AE}" pid="51" name="x1ye=52">
    <vt:lpwstr>EiFOb3XhZz3x801XsXPU9RO6BH5kdtEKf2Sd/32n2XGc1kVjF48NHNYMN5CoXI+bDu1tuKO0RVoMBOcSaGuo2rBBMDqI5/b1vLahz+R92VxuPAr6jH+37J4vZprBqn9p6OrNZm2Nr9fA9/t7kiAPruo3ItryV0He8Ga0ogrsILflHqfVuS0cULtuZ4IVWpQCp+JaDiIZmURRc3NidObh41dVwW/0Rg+EO2Y/DO1pcrvvjxlqEa2/L45S8AXzOPL</vt:lpwstr>
  </property>
  <property fmtid="{D5CDD505-2E9C-101B-9397-08002B2CF9AE}" pid="52" name="x1ye=53">
    <vt:lpwstr>ejdN1QOXkoqA8wFJl/eWNQcF0rVtn9cfN0H/rZFfCo0gYS+bJzzi8fGY5tHc0NQz28QUthNx76CEs5ISnbm3LgmX+S23KAi4U5gZIEhtbr0RkFZb4aN23HVb6wuBysQssXcbirAfZqQLRzy4ADlFvAnoEj4TIyqufBt5/dsleIsZjnX15WSiKpczUEX3edWUY4I9GOjTzHlLyiQ/pgD4b0BSLrDGounEgTjXb/0JJXK/wU5kDXDaDEo1QV5PoiV</vt:lpwstr>
  </property>
  <property fmtid="{D5CDD505-2E9C-101B-9397-08002B2CF9AE}" pid="53" name="x1ye=54">
    <vt:lpwstr>+ivKflrIaASTufYsDwGKi9tZXf78Lc1qSwpM8dYYsS3AfRRBsJn9EG6vwkZ9reBtkcKoxGFOog6SIvDhUgpMYMQZJg7NAzYg6f9Nq9KATR3eW7M9KpQurnrPZwQfzrefgWWsrLc85+4Yk9FDGBf0Zs5mvNM1jYf+AFviQkjm7bqBPTU/7f3M16rMlZv+D4TmeoQkGLL/NEwZu3SiAJh04HNyHRfZR6MpQyjKSZxAJsPiNl74IYayTkHdw1G1yu3</vt:lpwstr>
  </property>
  <property fmtid="{D5CDD505-2E9C-101B-9397-08002B2CF9AE}" pid="54" name="x1ye=55">
    <vt:lpwstr>CON3ZbbBWxI9fzEvOT02No6N8oa8V1s/Mw9YQL1NkEawRNm1f+RtzDuKFP5dYixuMUwb7CpkvDG4xyC+JJMzqVKnpsGgpcFPaEPqUdHf5tFyre39EOQgnYq7QaUgIDgyf66j5Z52tkyX08TXyWP5zRfRRt3xeNo9HZmiCV5Z5Lgt+PvCWQCapCuXv3MjC1PrH/vKrE13uDRTip6sQrfGLcJhF5Fx7e1UDXyhJbmhqE9FdnmNQczv6Jhz9WRDETe</vt:lpwstr>
  </property>
  <property fmtid="{D5CDD505-2E9C-101B-9397-08002B2CF9AE}" pid="55" name="x1ye=56">
    <vt:lpwstr>D7pSRhk/nNjKINB9cvOZGWpK+QKBpEPhtJw/A9TlsVeoPQK6Zvp9f9RozRBWnhVGgK/zwzuaokYdE8YARiQY50vuu6/lwjOPmmU0fxvPAXKjlgp5R88F96Lm2bSAOGxoBxEw9kCTE5mpFaCzOC8lj+6GVCnRITRdvG05Hg/vN4tC9mHS2M7I6PIcdtps8ain8OZFepspUFKMQY7nPMTqQ5i6/INBGj/WnUjqgP1TWFIU/OYT98wmlZh1AdVYpGi</vt:lpwstr>
  </property>
  <property fmtid="{D5CDD505-2E9C-101B-9397-08002B2CF9AE}" pid="56" name="x1ye=57">
    <vt:lpwstr>npkgjDlDOVgE824Qz+L/X0xDCBFGzCMdIsWmlE2kFnux+hc2/dal1f8/nyGceKrPDxXH2RQBRtfrpwL6x894pwVcKJ2q7uBuReSwmuwl1PZIqcOiIwc+fOozqSTDUBX8gg3uA9IMl/OtiHBAGWHkpYj8KaYraN/z+xMRcyZ/Kk1aXh2fN90ViRVA52X+OGeRIcZC4Dh4qA4wN4OXYfKh/hPOGeQvHb0mQgwuuEg4AEBCbAulJWcMPH7ENUW/uhI</vt:lpwstr>
  </property>
  <property fmtid="{D5CDD505-2E9C-101B-9397-08002B2CF9AE}" pid="57" name="x1ye=58">
    <vt:lpwstr>v2kDY2RKr4WvDRZ+J4G0d7XCeXp0HxrjtaGT2OL2X/KcsDWXAvGe7SZYBEimaUS2oN9azi7E4PnYwL/bg/w9lYyHNS6hV9G/rtZFadTUDIGnqtFOvIhfe13GrpaeGgISZOhCOGCuZK7hULNCGGw/Aix7b6ibRTzM3eaJVTyokmPaHtJQf0+mWdCLOqQbe8mIYm2cdCdvyDOLvaaaaNR9e6+ZkwESQXhm1IvMMEHzm+d1EpeJsu4XUrCdNK1t0CT</vt:lpwstr>
  </property>
  <property fmtid="{D5CDD505-2E9C-101B-9397-08002B2CF9AE}" pid="58" name="x1ye=59">
    <vt:lpwstr>efw1Iq3ExlCGTedvGB8n8bL+c37E8u9zOlURXDOux+Bo/6O5nUXhlL83HUoCwtmzAvKHGi+N7/54Rb6qFU4BoShzmwb32P8aXhcUmByjoAtcD56vjDaCPzhJrBZsyl6fha/noynspKNLEUO6KmQvDpFselPne3aXEe6EHn9nly49EP21d/5udu8X3FMrxkJbYe6Nu34slRba7LPDeU8KHICsKP7t0h4yE5LprQ5g3UKiXy/dnR97y8BiLXAc1DI</vt:lpwstr>
  </property>
  <property fmtid="{D5CDD505-2E9C-101B-9397-08002B2CF9AE}" pid="59" name="x1ye=6">
    <vt:lpwstr>wNzvJqMpFLkTUHn+oFAhcD4CIisFNbIRbTY4aWaxmDPe0z6QT09xriIg5D+K0OFf/wlUFhNFOmPm/++oD4ORkvgiQ4s71Y/57qFxiWgZkLgFC+XpnTPoYPIM0v82KDtgU5bsmYXpeF0xr+6Hv+ZbCN+VaXQsLm3tBAsSyAqifzVMUpm9cFp6HirMhBcnRrWwSr0MUA0BMKw/f8t9DsmI8s8ugg/Gjf+KGhFNLZ0LYnOfaNVhVerj1+ezG/N32rD</vt:lpwstr>
  </property>
  <property fmtid="{D5CDD505-2E9C-101B-9397-08002B2CF9AE}" pid="60" name="x1ye=60">
    <vt:lpwstr>3UNaWDPj5kkmTb8JsuC9GEyTRerUEwMfuPeD6R/nUqPEMa3tJKOlJXtBAoOK/AJxY+EUX3wO9w4v0ZO8kQm2lq1VuP8SURonBqF//c6Wjjdpihb/qUdx++79nUic/kGs+ezIsgqbxhXNY6HH/mfIv4xw1u7h1PoMEQdfPapIAmOgjl+mLGog+C8Wkel4BLRf/vmvjmcWeWSYhl9GAs+1cbUG/Tdz3FTxukXvpk5n9Y/jEP/HvlgGrQaZM45DAMe</vt:lpwstr>
  </property>
  <property fmtid="{D5CDD505-2E9C-101B-9397-08002B2CF9AE}" pid="61" name="x1ye=61">
    <vt:lpwstr>dFzT6Y/+KGQ/Ou/em9svR2Rica8OIaE9cRIZ+WGcxS5v+CQSULljfHrK6/hT05nvKAfy2AemNneqAhkx3crjNqWa1x0TxwACbPv68eCqptYzkBEdYI+i/Ko/BTY52ZDJ2zOtshf6VGzRe5aWhO5X061Sn6SzyYh2yQ8/Ms3oo+rPjnPBJo2voAdFUJKR74mU8laMKLn760wZoMOeQhojkL9C4T5MnE7mixUG5yZv1Lnwz5Cw4MqFQGF0pCGm6f6</vt:lpwstr>
  </property>
  <property fmtid="{D5CDD505-2E9C-101B-9397-08002B2CF9AE}" pid="62" name="x1ye=62">
    <vt:lpwstr>gFjnm4XJSV95MibXwFQW42ZL0m/a4EZJjQgZwxrFOdJDWIhOIuE8Xz5PW1qAq3fkj3S/KMzyIFSCdO6m+0ReusrTcCEIMaYyJAe1XSXlqGIDRKYNM7SY7laLfOWQuMB5LebYtSOQi+l5OygWPmjwV7ZPMlSPZ110TLi/GsPOxIFhs/0IdgXw0IosP8nzsmKcy6pBhZsUKgXSFTBPB3fi+fU37LpXjCzdgzqZBrMOweCq5HZbkl3qeoDT38Z8lYk</vt:lpwstr>
  </property>
  <property fmtid="{D5CDD505-2E9C-101B-9397-08002B2CF9AE}" pid="63" name="x1ye=63">
    <vt:lpwstr>KnFJ8u9DAyu0wxouBEB1fxSRARgh0OZ3tCrsl8hmisv+/bI52+9lWggCSyiJD/vlWkzlqhpL+7Hu2yWTMJcbp44JAT9sg/KvFdkwQaVp9/TBJJsb4Btjzy4o9LAAqm43zUeN/bFGONzGF3UrS+iAxLJ5sh+X8WDDrQVzlUY+q6Wfo0n/ay6+3XwM0YZyo+2VnCPlWrGbWaIgFcqqfPFIEAJHs1TWkpHDF1R6+oOhghCXPHVjwuVYqoJ6W9LGph1</vt:lpwstr>
  </property>
  <property fmtid="{D5CDD505-2E9C-101B-9397-08002B2CF9AE}" pid="64" name="x1ye=64">
    <vt:lpwstr>FKMIUXXengtcTnm7IEP0/PAct7jWl9TF3Vmuv6doq2aG4ba5GderKOFy476EL8akCgzxuAnEXXz4gWhxKaGBcHFsazUciwLSu/e9wWajxysBHLG4r9Elg/sYH9510J14/ePTyGlAcqAkglDYFjssWPHdkr+zADc5dYN18S8Kdu95DiRw/qoZEUqfeXIiIxjsa5riq05wFHOLOfIGsRvPUU80xVDfT9a0l5AkF5gA3rCu/6d+s5TKBPTKnnPfwsn</vt:lpwstr>
  </property>
  <property fmtid="{D5CDD505-2E9C-101B-9397-08002B2CF9AE}" pid="65" name="x1ye=65">
    <vt:lpwstr>xGakyhp+gvubCoGEEq0zBvw6Z2Ietq8rBmPd7XppxMbXPuDrZ0KGi26iu++4yr4v9Dq13M6qC4iVGrPBLyOOMGfSzQeOv7bXVN7xfFRJ3ffAyXmZTjHOWDWLglVz233XLIuluGycMWfdxTJ6F6/cLE03/fRi0KcuRGFEeKRVFDBpYKJOIcIbSH3FaTX8iRJ75mvuh9FPLYUhrc+CuJ3Zw1QIDNgED4FgozX62uyJQqpQ8HqtL/5hIHviLFIb6zS</vt:lpwstr>
  </property>
  <property fmtid="{D5CDD505-2E9C-101B-9397-08002B2CF9AE}" pid="66" name="x1ye=66">
    <vt:lpwstr>ScB8lj+kNQ+FDDaMX51lzUsVN024rx6sfKQYyei7+3+phpvSlwgKoVrp/P5nJXaI6y/XiUAjdnn2Mjk03313I/7MxqvRZMvbb8ZobdH1c/Iizb67gjqvk9IgSH3iNhbNDFIKYIjt3rqizeOfOvgrNIkhAIouiBWOC2xF0ahx3u1mhz+mFuUBWR+fO9KNnudM2aHfrp+m85L26nFajCZvpE6l90VJUqJI4e3Ke8D8gH/H5vzTg5m+ttcoO9aiJb/</vt:lpwstr>
  </property>
  <property fmtid="{D5CDD505-2E9C-101B-9397-08002B2CF9AE}" pid="67" name="x1ye=67">
    <vt:lpwstr>+2DBU7YEEbxAf75R1hwsMUfiN/dPmoWshc9+5aziz2KkzeHhYrkrIoqN3bacnJWa1K2ekY403qDBwT2lDG8spJSfDgzLZDveiuP/rY8nnP34+5V/pUIsJ/atEeY5en+nwXNFlkRcR883CzvZpahy4F434Edbdv0Oehq93inM0SKB+A+VfgKUYlA836unRRkVUtiP0Oz5+R8aWz6ycWz5DAOt8hiwDQ/grzqYHnPllGYBeG5UVWj7kXPO0v5xeRj</vt:lpwstr>
  </property>
  <property fmtid="{D5CDD505-2E9C-101B-9397-08002B2CF9AE}" pid="68" name="x1ye=68">
    <vt:lpwstr>fmYbji1bKG/IjJmcrPsXIvgYRaSZZ8lt1ZxYq4+vpRtvPoN0A1RyKdrS2K2IDzavMdOzTbEQivmWhYKG9aEyH69PFrMxt+o8TCXLJcXU9gmyjrH6Gbhz/0dyl3RL/MGAU35zbxwCpQPNtx+9o+xI96n8XCHxUnuD8kHCK+cHXGH8iT6NGgoRMcb3gBljEduZiniZ1ILKAy9amG9VgHb+BBw5feV2FWbfApkFJnJzCnwZUi1ILdh3/PecRgGmRac</vt:lpwstr>
  </property>
  <property fmtid="{D5CDD505-2E9C-101B-9397-08002B2CF9AE}" pid="69" name="x1ye=69">
    <vt:lpwstr>Hc+01A3qiRagtEUxJfJSzv1Evdm2v57FAQvjF5vLHkitBG2cJbvJckvRc8uLKM5dzXM/Y6uY955Ot4QlS8ibNwMqJbN/sGaqso7MmP+ryXcK9KhOOtPThRVWpqPXpp9ki1IgfeCIOoYISntwDOvtYBWmHT3p55s12ZLpCqg3s/BB2RUw/UKOUDkn+RmDmlxsYJv6ftn/DLTWB/ebk3npLwS0NMKMvtbMlaAEMY8pbAwUAUKdWFCmEwDVHrRLq/N</vt:lpwstr>
  </property>
  <property fmtid="{D5CDD505-2E9C-101B-9397-08002B2CF9AE}" pid="70" name="x1ye=7">
    <vt:lpwstr>NkJLwc/8E6ySiqkYKQOo+fD5WUHydcxvHWUQs8Nmr4gtfIB2JVBUQeQ+hZMcp58H88aMU1xze2xcdEDukOcvz/RctxW1NQK7qhTnjjAETknd0ocAMPbmBFztuOIBuAg7Am3Kc6oYlhO9BoKizN2Mi+5OKmxoLXcSqDfZcXqDN0BjWXvVMON90xKT8ZujhybNxs8rJhbBA3ZRxwxD8eZ/ZRdH6hCZ+yT6NgohiG9twkcbfm7ZS5u6q+CiPv1sC+J</vt:lpwstr>
  </property>
  <property fmtid="{D5CDD505-2E9C-101B-9397-08002B2CF9AE}" pid="71" name="x1ye=70">
    <vt:lpwstr>tula6vwmDWKiqHjnfW3eqE9DLRMyJZ9hq3MdzpuAA2zQYLS3bAW0GnqkNcAEKwMgSrgtt5qsCQyD5d1jjYaDnGxhemZijFcTbH0fZw2oDRbGqSVNcO2HJ2P1tbfgIkWkbo+fLAZmhd/HBHHH2paR1rvxQVj/HacNM953ObPuuUkbVlAFJ1OkaSOo2fvHCbddlFZxkaOno+qDkbNOMz0wZMfa26K2cjGSHNlOYdY9bVgRswfNNcJUN7X5kEk/OLl</vt:lpwstr>
  </property>
  <property fmtid="{D5CDD505-2E9C-101B-9397-08002B2CF9AE}" pid="72" name="x1ye=71">
    <vt:lpwstr>7T2MVorNoN6QEM2pa19Q2vgJ6gH+ejXJd/28ukhlNeIFY2y2imqRsAZMP4Bm9LRfle/HbOQgtKhR2O19AgcT2autYSyHchGRmSLcgT4SGA/Kstp4VSte6KxlFfgZ11PlLP3bcn2Uc7LlGl1/BSXJwvFx7eGvpecCNRpLGQb3rETFwACZtqLAlKxaWXCNiECaWZkyJMlFPJan82XfTdG63Jhy89uJE/m71ASXlNvZ7AJ3U9lI8+Lgh3P/pTNHYuU</vt:lpwstr>
  </property>
  <property fmtid="{D5CDD505-2E9C-101B-9397-08002B2CF9AE}" pid="73" name="x1ye=72">
    <vt:lpwstr>F/2eb9cIZmB+pRVLIYIehypXnPlvf/WuSvx2GYC1j3rjV17xAecQ/WlNwSns8ZjDaP4tarmgQP3SAPmwMZCy0WP8BLsc/lZZq9Shv2d+Z3siwTyEwgUiyTPNh2bwmOkfLXVwFhRm2BJscQgwdy82LnqqukFgQhZpfLJJMnnfnQ0/OAkVLRVdNyBbs5zDyTnonV4275iA79+UtAKbGcmXBRU4HzlNE4G7/VynvOEsAjKEMwhqcCIeVah+/q0qYw1</vt:lpwstr>
  </property>
  <property fmtid="{D5CDD505-2E9C-101B-9397-08002B2CF9AE}" pid="74" name="x1ye=73">
    <vt:lpwstr>8YfO7ywUG26IYAkXdHg/gmjblEHrxzsxQ79J+0OE7CFByAJiNZ4ocUzCpauauZpDhyPUk01sn9tcx4h942VpijIrDDZsfd9t9JREJyUCzN8A6elO+dlMQpfBir7yvsSYbcbNxACySBhhMBHcOYamBSr1yvvwfboW5h55r9j9cG+zZhwoDjnn3XKFK0n3gNIFmhOGOXHSXME3SpKaI280I/yS+qjdsgoXV5Jb5Ce2XPRaD3ggH+fncp5sevxG5Tk</vt:lpwstr>
  </property>
  <property fmtid="{D5CDD505-2E9C-101B-9397-08002B2CF9AE}" pid="75" name="x1ye=74">
    <vt:lpwstr>AOhhH56ENYf3H8uJa2YEIPZI7mnWp5ReFn+6tb32Nnl6sqqgvOwyWCNu2m1EizK//QQlRIn8bJ+TtXgZXb3xT19a0EL8CQV/n7iv0VRel8jBSbWGVZ+DVippNq0z6wSAngCjZCRNZX5EQYSL9S7L3gilqIR7CCBv1fdua5cFVK2uTb3xDo11cwe4FeUdM+NQkpHTFM9PsHz9t+1RjHiBIwZ/bykw99JNmeDLhK85bXTk9Rr56d/iDn7kuvN6ULc</vt:lpwstr>
  </property>
  <property fmtid="{D5CDD505-2E9C-101B-9397-08002B2CF9AE}" pid="76" name="x1ye=75">
    <vt:lpwstr>FZcFB99tBqaBvYHrOfgVxc5bDDiuYYJ0S76ygimctDTrXKpzdd0vYkUOnEsHjUYCep7NpinnzsdGNnRtfH7Ilv/COelIdbEsnqM85LFnJp4T49+Q1LFl6VDAiTalNhoCv3XKt4IRpJySInCU5QsuKcfaSwBH+kmQ8S+jAJY30nqE9+RmjZFn7wKKioJk8hh1oGBNMT2h7RevuZVbM2T2Id5A4EP5acNtzttfPe0wwmrRfdSbU83RjEyhOdu+CH/</vt:lpwstr>
  </property>
  <property fmtid="{D5CDD505-2E9C-101B-9397-08002B2CF9AE}" pid="77" name="x1ye=76">
    <vt:lpwstr>jPQUN5v+IvhHiCvJpIlWnvJ3h1WCDKc/2Ls+lr2EOah4UV3k1D+y5eU77z3LmOSviKsEN12RsitBs2xwgqS52t3FA6K9nBOHEZItgRi7Ld0i3UbUxkB2HURWgxu/6iE3u0n6lIK2V7VrJuGrO5hzEsO3uaME6nNGcFo2vd786vrKwwPfc+D42ErI4hPk57PSIjl0f47S3YQOpealvC0Hw9IrjI9cYtia6FFD7pR8eS5ieIwx0lN/OXckQrvDf4G</vt:lpwstr>
  </property>
  <property fmtid="{D5CDD505-2E9C-101B-9397-08002B2CF9AE}" pid="78" name="x1ye=77">
    <vt:lpwstr>zZ+a1MT4kQyjpgGpq4YX2EPOXGy+8CKcEfUtUMnrw/HxvrlRgV/KHZnxYHq3rkf7/Dah+0x8Vkwc6MDuiKDl8MKRzY7rqapFkdI7xwQBL1LgaXYKZ3syEaPirwX6Vvyazlwoes8m6PJ17NpxznjC7H4uLSf21364mixZghsO91Hq9U/vnqN4O0B3WP9uXeGsYDaJ4MpON0xt1yfvBQqkUCnk88hXmc6bJuaX5r5EQ8sf3/u+2Zk7LlsqBkRGwwe</vt:lpwstr>
  </property>
  <property fmtid="{D5CDD505-2E9C-101B-9397-08002B2CF9AE}" pid="79" name="x1ye=78">
    <vt:lpwstr>14gCjv93wlfx2dpHLiqOA8PPgQY7HNG1DZMF+BYqwQAWSNFagjQcUoQDawOg+pVL4KdA3QS+SV6TDPKJhDOWmM8QJzbwruxjsxTvMcjiUsVzdUhbI3zLoYQc9j7Wl6FxMlBa4aOeABLj4keijXrnZNvLlDWJJR2hcey0e4dCV9vRABhVqpv69wG/ogec+wIi1weV1q1V/zVG6lq05Sw0JPPyclw6DFuKpROIBafCoF7Qzuh09neC2cOiqXCwds7</vt:lpwstr>
  </property>
  <property fmtid="{D5CDD505-2E9C-101B-9397-08002B2CF9AE}" pid="80" name="x1ye=79">
    <vt:lpwstr>jPtJgKcMk8KYkW2KD32m+nIFFbDCl2atQZUTiCwfBIzd64/zrxCeeFVjp2BgH16eXNY6d0RDMuEJBVHtOGQErh9LrfnrXwWRIZoP7l/oB/G2C0XdoSDi7l9mesgrNs9cPuvwhKP0pExh5oc1VpSUoo/OqsNqYEADou0fMUD8nOg3IXsIoaYs5c44XF8y/aINe0bUOZCedvGRjMsVE9WIy+1N5Ib6ZPAcVweziHsi0ySYCg/bvBMWPxCYDRgLzMH</vt:lpwstr>
  </property>
  <property fmtid="{D5CDD505-2E9C-101B-9397-08002B2CF9AE}" pid="81" name="x1ye=8">
    <vt:lpwstr>vcgQelxYR5Zf1JIHxFaIfaNCk7iM2FInBTuNwNUEue8HAJGau75d4nE4ZI7JJpN2t9mJYS/XCgunHvxnZtS3WPAh3hFBiS6sIvC06IXTyyPRmJUbkU/2WxXPZ0DR0zXfPnU6mNnrqNTwck6ccisR1+5nNr4TLTZTDTxAhBQqfimF+psDArKlKPdSVWX2CVXx2861LYpGtg6YJwB2fHNA9HzIXNhFgNFWneVDY3HLzZw+ZylarPx1mfRmbJ2E63G</vt:lpwstr>
  </property>
  <property fmtid="{D5CDD505-2E9C-101B-9397-08002B2CF9AE}" pid="82" name="x1ye=80">
    <vt:lpwstr>wO0HUX2CN/v/Z31FbNWbhdKgv24C09LPO5WrpB1/VQZ2C4o13ugGdO5bywiAwFSj0wzpJtpw2zkxnj542JZM/C+ePB6XIT7dttDuQHkjFxSKfoUmJEB8CSe3qBncuOMHTSM7W9qhtFG0sBrrXoup/ubRHVVgMCk+N7PdtrLeEzkm2zOX/AjjD/aJNN/kUBSqK8E7ytUUdd7eekafiYgJSGWPDDvXBTJlr8ZyxtiCL55fA3YYcVK8RUSa45cwrLL</vt:lpwstr>
  </property>
  <property fmtid="{D5CDD505-2E9C-101B-9397-08002B2CF9AE}" pid="83" name="x1ye=81">
    <vt:lpwstr>Z4ptuvaya9BrHKbEycLUG1evjIXRZOdcnOqX8kgfp4eRrE889oqToXis7jHxjKFVYmof8RmrgFDDVWhvxJ/DBuHwfkedRM1+ZTgzs1zCSODuKVzFGR0/mrrJuokIFyO8pDNASoMpzuQVv+KrcsfqUyR/1cKs7YFAAAA==</vt:lpwstr>
  </property>
  <property fmtid="{D5CDD505-2E9C-101B-9397-08002B2CF9AE}" pid="84" name="x1ye=9">
    <vt:lpwstr>59OJrdxJwMWY5wqq4IqlXf7uoDXAfOE+NhGcYgIYOmQ+VUBWqElrMxlpMrarLjIcvyNTxhFYUfpicBTEFGdCHdD4qkfwIEMzKEN6Kz+qIh3Ntbe3YU65juPHF97N3OWHe7dnhkwLijTdG7D3LgTF+hZKmmM0F4l9D2ymcHISKKBBLLLHNllo8zxmKts0XgrxZKLvk7yAh3YRaKt/ctiSRB4Kk+LC97A11eJ8Mgi4AlHXmC5cEJB4btHj/SrYNRq</vt:lpwstr>
  </property>
</Properties>
</file>